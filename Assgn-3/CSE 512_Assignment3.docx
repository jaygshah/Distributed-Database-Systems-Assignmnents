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EDD08" w14:textId="77777777" w:rsidR="009F1537" w:rsidRDefault="009F1537">
      <w:pPr>
        <w:spacing w:before="5" w:line="160" w:lineRule="exact"/>
        <w:rPr>
          <w:sz w:val="16"/>
          <w:szCs w:val="16"/>
        </w:rPr>
      </w:pPr>
    </w:p>
    <w:p w14:paraId="5D32493B" w14:textId="77777777" w:rsidR="009F1537" w:rsidRDefault="00BD5A6F" w:rsidP="00EB26FF">
      <w:pPr>
        <w:ind w:left="2056" w:right="2076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SE 512 –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s</w:t>
      </w:r>
      <w:r>
        <w:rPr>
          <w:b/>
          <w:spacing w:val="1"/>
          <w:sz w:val="28"/>
          <w:szCs w:val="28"/>
        </w:rPr>
        <w:t>ig</w:t>
      </w:r>
      <w:r>
        <w:rPr>
          <w:b/>
          <w:sz w:val="28"/>
          <w:szCs w:val="28"/>
        </w:rPr>
        <w:t>n</w:t>
      </w:r>
      <w:r>
        <w:rPr>
          <w:b/>
          <w:spacing w:val="-4"/>
          <w:sz w:val="28"/>
          <w:szCs w:val="28"/>
        </w:rPr>
        <w:t>m</w:t>
      </w:r>
      <w:r>
        <w:rPr>
          <w:b/>
          <w:sz w:val="28"/>
          <w:szCs w:val="28"/>
        </w:rPr>
        <w:t>ent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</w:p>
    <w:p w14:paraId="6D3047A7" w14:textId="77777777" w:rsidR="009F1537" w:rsidRDefault="00BD5A6F">
      <w:pPr>
        <w:spacing w:before="1"/>
        <w:ind w:left="3060" w:right="3082"/>
        <w:jc w:val="center"/>
        <w:rPr>
          <w:sz w:val="22"/>
          <w:szCs w:val="22"/>
        </w:rPr>
      </w:pPr>
      <w:r>
        <w:rPr>
          <w:b/>
          <w:sz w:val="22"/>
          <w:szCs w:val="22"/>
        </w:rPr>
        <w:t>Ma</w:t>
      </w:r>
      <w:r>
        <w:rPr>
          <w:b/>
          <w:spacing w:val="-2"/>
          <w:sz w:val="22"/>
          <w:szCs w:val="22"/>
        </w:rPr>
        <w:t>x</w:t>
      </w:r>
      <w:r>
        <w:rPr>
          <w:b/>
          <w:spacing w:val="1"/>
          <w:sz w:val="22"/>
          <w:szCs w:val="22"/>
        </w:rPr>
        <w:t>im</w:t>
      </w:r>
      <w:r>
        <w:rPr>
          <w:b/>
          <w:spacing w:val="-3"/>
          <w:sz w:val="22"/>
          <w:szCs w:val="22"/>
        </w:rPr>
        <w:t>u</w:t>
      </w:r>
      <w:r>
        <w:rPr>
          <w:b/>
          <w:sz w:val="22"/>
          <w:szCs w:val="22"/>
        </w:rPr>
        <w:t>m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po</w:t>
      </w:r>
      <w:r>
        <w:rPr>
          <w:b/>
          <w:spacing w:val="-2"/>
          <w:sz w:val="22"/>
          <w:szCs w:val="22"/>
        </w:rPr>
        <w:t>s</w:t>
      </w:r>
      <w:r>
        <w:rPr>
          <w:b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e p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ts</w:t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 w:rsidR="006A26AF">
        <w:rPr>
          <w:b/>
          <w:sz w:val="22"/>
          <w:szCs w:val="22"/>
        </w:rPr>
        <w:t>5</w:t>
      </w:r>
    </w:p>
    <w:p w14:paraId="7039CF18" w14:textId="77777777" w:rsidR="009F1537" w:rsidRDefault="009F1537">
      <w:pPr>
        <w:spacing w:before="11" w:line="240" w:lineRule="exact"/>
        <w:rPr>
          <w:sz w:val="24"/>
          <w:szCs w:val="24"/>
        </w:rPr>
      </w:pPr>
    </w:p>
    <w:p w14:paraId="74CACE9E" w14:textId="77777777" w:rsidR="009F1537" w:rsidRDefault="00BD5A6F">
      <w:pPr>
        <w:ind w:left="100"/>
        <w:rPr>
          <w:sz w:val="21"/>
          <w:szCs w:val="21"/>
        </w:rPr>
      </w:pP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requ</w:t>
      </w:r>
      <w:r>
        <w:rPr>
          <w:sz w:val="21"/>
          <w:szCs w:val="21"/>
        </w:rPr>
        <w:t>i</w:t>
      </w:r>
      <w:r>
        <w:rPr>
          <w:spacing w:val="2"/>
          <w:sz w:val="21"/>
          <w:szCs w:val="21"/>
        </w:rPr>
        <w:t>re</w:t>
      </w:r>
      <w:r>
        <w:rPr>
          <w:sz w:val="21"/>
          <w:szCs w:val="21"/>
        </w:rPr>
        <w:t>d</w:t>
      </w:r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tas</w:t>
      </w:r>
      <w:r>
        <w:rPr>
          <w:sz w:val="21"/>
          <w:szCs w:val="21"/>
        </w:rPr>
        <w:t>k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8"/>
          <w:sz w:val="21"/>
          <w:szCs w:val="21"/>
        </w:rPr>
        <w:t xml:space="preserve"> </w:t>
      </w:r>
      <w:r>
        <w:rPr>
          <w:sz w:val="21"/>
          <w:szCs w:val="21"/>
        </w:rPr>
        <w:t>to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bu</w:t>
      </w:r>
      <w:r>
        <w:rPr>
          <w:sz w:val="21"/>
          <w:szCs w:val="21"/>
        </w:rPr>
        <w:t>i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d</w:t>
      </w:r>
      <w:r>
        <w:rPr>
          <w:spacing w:val="17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7"/>
          <w:sz w:val="21"/>
          <w:szCs w:val="21"/>
        </w:rPr>
        <w:t xml:space="preserve"> </w:t>
      </w:r>
      <w:r>
        <w:rPr>
          <w:sz w:val="21"/>
          <w:szCs w:val="21"/>
        </w:rPr>
        <w:t>g</w:t>
      </w:r>
      <w:r>
        <w:rPr>
          <w:spacing w:val="1"/>
          <w:sz w:val="21"/>
          <w:szCs w:val="21"/>
        </w:rPr>
        <w:t>e</w:t>
      </w:r>
      <w:r>
        <w:rPr>
          <w:spacing w:val="2"/>
          <w:sz w:val="21"/>
          <w:szCs w:val="21"/>
        </w:rPr>
        <w:t>ne</w:t>
      </w:r>
      <w:r>
        <w:rPr>
          <w:sz w:val="21"/>
          <w:szCs w:val="21"/>
        </w:rPr>
        <w:t>r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c</w:t>
      </w:r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l</w:t>
      </w:r>
      <w:r>
        <w:rPr>
          <w:sz w:val="21"/>
          <w:szCs w:val="21"/>
        </w:rPr>
        <w:t>el</w:t>
      </w:r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so</w:t>
      </w:r>
      <w:r>
        <w:rPr>
          <w:sz w:val="21"/>
          <w:szCs w:val="21"/>
        </w:rPr>
        <w:t>rt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d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el</w:t>
      </w:r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j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4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a</w:t>
      </w:r>
      <w:r>
        <w:rPr>
          <w:spacing w:val="1"/>
          <w:w w:val="103"/>
          <w:sz w:val="21"/>
          <w:szCs w:val="21"/>
        </w:rPr>
        <w:t>l</w:t>
      </w:r>
      <w:r>
        <w:rPr>
          <w:spacing w:val="2"/>
          <w:w w:val="103"/>
          <w:sz w:val="21"/>
          <w:szCs w:val="21"/>
        </w:rPr>
        <w:t>go</w:t>
      </w:r>
      <w:r>
        <w:rPr>
          <w:w w:val="103"/>
          <w:sz w:val="21"/>
          <w:szCs w:val="21"/>
        </w:rPr>
        <w:t>r</w:t>
      </w:r>
      <w:r>
        <w:rPr>
          <w:spacing w:val="2"/>
          <w:w w:val="103"/>
          <w:sz w:val="21"/>
          <w:szCs w:val="21"/>
        </w:rPr>
        <w:t>ith</w:t>
      </w:r>
      <w:r>
        <w:rPr>
          <w:spacing w:val="1"/>
          <w:w w:val="103"/>
          <w:sz w:val="21"/>
          <w:szCs w:val="21"/>
        </w:rPr>
        <w:t>m</w:t>
      </w:r>
      <w:r>
        <w:rPr>
          <w:w w:val="103"/>
          <w:sz w:val="21"/>
          <w:szCs w:val="21"/>
        </w:rPr>
        <w:t>.</w:t>
      </w:r>
    </w:p>
    <w:p w14:paraId="236569D4" w14:textId="77777777" w:rsidR="009F1537" w:rsidRDefault="00BD5A6F">
      <w:pPr>
        <w:spacing w:before="21" w:line="240" w:lineRule="exact"/>
        <w:ind w:left="820" w:right="182" w:hanging="360"/>
        <w:rPr>
          <w:sz w:val="21"/>
          <w:szCs w:val="21"/>
        </w:rPr>
      </w:pPr>
      <w:r>
        <w:rPr>
          <w:sz w:val="24"/>
          <w:szCs w:val="24"/>
        </w:rPr>
        <w:t xml:space="preserve">1.   </w:t>
      </w:r>
      <w:r>
        <w:rPr>
          <w:spacing w:val="2"/>
          <w:sz w:val="21"/>
          <w:szCs w:val="21"/>
        </w:rPr>
        <w:t>I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em</w:t>
      </w:r>
      <w:r>
        <w:rPr>
          <w:spacing w:val="2"/>
          <w:sz w:val="21"/>
          <w:szCs w:val="21"/>
        </w:rPr>
        <w:t>en</w:t>
      </w:r>
      <w:r>
        <w:rPr>
          <w:sz w:val="21"/>
          <w:szCs w:val="21"/>
        </w:rPr>
        <w:t>t</w:t>
      </w:r>
      <w:r>
        <w:rPr>
          <w:spacing w:val="29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P</w:t>
      </w:r>
      <w:r>
        <w:rPr>
          <w:sz w:val="21"/>
          <w:szCs w:val="21"/>
        </w:rPr>
        <w:t>y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ho</w:t>
      </w:r>
      <w:r>
        <w:rPr>
          <w:sz w:val="21"/>
          <w:szCs w:val="21"/>
        </w:rPr>
        <w:t>n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fun</w:t>
      </w:r>
      <w:r>
        <w:rPr>
          <w:sz w:val="21"/>
          <w:szCs w:val="21"/>
        </w:rPr>
        <w:t>c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io</w:t>
      </w:r>
      <w:r>
        <w:rPr>
          <w:sz w:val="21"/>
          <w:szCs w:val="21"/>
        </w:rPr>
        <w:t>n</w:t>
      </w:r>
      <w:r>
        <w:rPr>
          <w:spacing w:val="20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Paral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l</w:t>
      </w:r>
      <w:r>
        <w:rPr>
          <w:b/>
          <w:spacing w:val="1"/>
          <w:sz w:val="21"/>
          <w:szCs w:val="21"/>
        </w:rPr>
        <w:t>S</w:t>
      </w:r>
      <w:r>
        <w:rPr>
          <w:b/>
          <w:spacing w:val="2"/>
          <w:sz w:val="21"/>
          <w:szCs w:val="21"/>
        </w:rPr>
        <w:t>ort(</w:t>
      </w:r>
      <w:r>
        <w:rPr>
          <w:b/>
          <w:sz w:val="21"/>
          <w:szCs w:val="21"/>
        </w:rPr>
        <w:t>)</w:t>
      </w:r>
      <w:r>
        <w:rPr>
          <w:b/>
          <w:spacing w:val="3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at</w:t>
      </w:r>
      <w:r>
        <w:rPr>
          <w:spacing w:val="9"/>
          <w:sz w:val="21"/>
          <w:szCs w:val="21"/>
        </w:rPr>
        <w:t xml:space="preserve"> 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a</w:t>
      </w:r>
      <w:r>
        <w:rPr>
          <w:spacing w:val="2"/>
          <w:sz w:val="21"/>
          <w:szCs w:val="21"/>
        </w:rPr>
        <w:t>ke</w:t>
      </w:r>
      <w:r>
        <w:rPr>
          <w:sz w:val="21"/>
          <w:szCs w:val="21"/>
        </w:rPr>
        <w:t>s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s</w:t>
      </w:r>
      <w:r>
        <w:rPr>
          <w:spacing w:val="2"/>
          <w:sz w:val="21"/>
          <w:szCs w:val="21"/>
        </w:rPr>
        <w:t xml:space="preserve"> inpu</w:t>
      </w:r>
      <w:r>
        <w:rPr>
          <w:sz w:val="21"/>
          <w:szCs w:val="21"/>
        </w:rPr>
        <w:t>t: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(</w:t>
      </w:r>
      <w:r>
        <w:rPr>
          <w:sz w:val="21"/>
          <w:szCs w:val="21"/>
        </w:rPr>
        <w:t>1)</w:t>
      </w:r>
      <w:r>
        <w:rPr>
          <w:spacing w:val="4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Inp</w:t>
      </w:r>
      <w:r>
        <w:rPr>
          <w:b/>
          <w:spacing w:val="4"/>
          <w:sz w:val="21"/>
          <w:szCs w:val="21"/>
        </w:rPr>
        <w:t>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Ta</w:t>
      </w:r>
      <w:r>
        <w:rPr>
          <w:b/>
          <w:spacing w:val="4"/>
          <w:sz w:val="21"/>
          <w:szCs w:val="21"/>
        </w:rPr>
        <w:t>b</w:t>
      </w:r>
      <w:r>
        <w:rPr>
          <w:b/>
          <w:sz w:val="21"/>
          <w:szCs w:val="21"/>
        </w:rPr>
        <w:t>le</w:t>
      </w:r>
      <w:r>
        <w:rPr>
          <w:b/>
          <w:spacing w:val="3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sto</w:t>
      </w:r>
      <w:r>
        <w:rPr>
          <w:sz w:val="21"/>
          <w:szCs w:val="21"/>
        </w:rPr>
        <w:t>r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d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i</w:t>
      </w:r>
      <w:r>
        <w:rPr>
          <w:w w:val="103"/>
          <w:sz w:val="21"/>
          <w:szCs w:val="21"/>
        </w:rPr>
        <w:t xml:space="preserve">n </w:t>
      </w:r>
      <w:r>
        <w:rPr>
          <w:sz w:val="21"/>
          <w:szCs w:val="21"/>
        </w:rPr>
        <w:t>a</w:t>
      </w:r>
      <w:r>
        <w:rPr>
          <w:spacing w:val="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P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g</w:t>
      </w:r>
      <w:r>
        <w:rPr>
          <w:sz w:val="21"/>
          <w:szCs w:val="21"/>
        </w:rPr>
        <w:t>r</w:t>
      </w:r>
      <w:r>
        <w:rPr>
          <w:spacing w:val="1"/>
          <w:sz w:val="21"/>
          <w:szCs w:val="21"/>
        </w:rPr>
        <w:t>eSQ</w:t>
      </w:r>
      <w:r>
        <w:rPr>
          <w:sz w:val="21"/>
          <w:szCs w:val="21"/>
        </w:rPr>
        <w:t>L</w:t>
      </w:r>
      <w:r>
        <w:rPr>
          <w:spacing w:val="3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datab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s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,</w:t>
      </w:r>
      <w:r>
        <w:rPr>
          <w:spacing w:val="2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(</w:t>
      </w:r>
      <w:r>
        <w:rPr>
          <w:sz w:val="21"/>
          <w:szCs w:val="21"/>
        </w:rPr>
        <w:t>2)</w:t>
      </w:r>
      <w:r>
        <w:rPr>
          <w:spacing w:val="14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Sort</w:t>
      </w:r>
      <w:r>
        <w:rPr>
          <w:b/>
          <w:sz w:val="21"/>
          <w:szCs w:val="21"/>
        </w:rPr>
        <w:t>i</w:t>
      </w:r>
      <w:r>
        <w:rPr>
          <w:b/>
          <w:spacing w:val="1"/>
          <w:sz w:val="21"/>
          <w:szCs w:val="21"/>
        </w:rPr>
        <w:t>n</w:t>
      </w:r>
      <w:r>
        <w:rPr>
          <w:b/>
          <w:spacing w:val="2"/>
          <w:sz w:val="21"/>
          <w:szCs w:val="21"/>
        </w:rPr>
        <w:t>gColumnN</w:t>
      </w:r>
      <w:r>
        <w:rPr>
          <w:b/>
          <w:spacing w:val="4"/>
          <w:sz w:val="21"/>
          <w:szCs w:val="21"/>
        </w:rPr>
        <w:t>a</w:t>
      </w:r>
      <w:r>
        <w:rPr>
          <w:b/>
          <w:spacing w:val="2"/>
          <w:sz w:val="21"/>
          <w:szCs w:val="21"/>
        </w:rPr>
        <w:t>m</w:t>
      </w:r>
      <w:r>
        <w:rPr>
          <w:b/>
          <w:sz w:val="21"/>
          <w:szCs w:val="21"/>
        </w:rPr>
        <w:t xml:space="preserve">e </w:t>
      </w:r>
      <w:r>
        <w:rPr>
          <w:b/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colu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n</w:t>
      </w:r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use</w:t>
      </w:r>
      <w:r>
        <w:rPr>
          <w:sz w:val="21"/>
          <w:szCs w:val="21"/>
        </w:rPr>
        <w:t>d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o</w:t>
      </w:r>
      <w:r>
        <w:rPr>
          <w:w w:val="103"/>
          <w:sz w:val="21"/>
          <w:szCs w:val="21"/>
        </w:rPr>
        <w:t>r</w:t>
      </w:r>
      <w:r>
        <w:rPr>
          <w:spacing w:val="1"/>
          <w:w w:val="103"/>
          <w:sz w:val="21"/>
          <w:szCs w:val="21"/>
        </w:rPr>
        <w:t>d</w:t>
      </w:r>
      <w:r>
        <w:rPr>
          <w:spacing w:val="2"/>
          <w:w w:val="103"/>
          <w:sz w:val="21"/>
          <w:szCs w:val="21"/>
        </w:rPr>
        <w:t>e</w:t>
      </w:r>
      <w:r>
        <w:rPr>
          <w:w w:val="103"/>
          <w:sz w:val="21"/>
          <w:szCs w:val="21"/>
        </w:rPr>
        <w:t>r</w:t>
      </w:r>
    </w:p>
    <w:p w14:paraId="0499A92F" w14:textId="77777777" w:rsidR="009F1537" w:rsidRDefault="00BD5A6F">
      <w:pPr>
        <w:spacing w:before="6" w:line="248" w:lineRule="auto"/>
        <w:ind w:left="820" w:right="346"/>
        <w:rPr>
          <w:sz w:val="21"/>
          <w:szCs w:val="21"/>
        </w:rPr>
      </w:pP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h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tu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s</w:t>
      </w:r>
      <w:r>
        <w:rPr>
          <w:spacing w:val="19"/>
          <w:sz w:val="21"/>
          <w:szCs w:val="21"/>
        </w:rPr>
        <w:t xml:space="preserve"> 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y</w:t>
      </w:r>
      <w:r>
        <w:rPr>
          <w:sz w:val="21"/>
          <w:szCs w:val="21"/>
        </w:rPr>
        <w:t>.</w:t>
      </w:r>
      <w:r>
        <w:rPr>
          <w:spacing w:val="14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Para</w:t>
      </w:r>
      <w:r>
        <w:rPr>
          <w:b/>
          <w:sz w:val="21"/>
          <w:szCs w:val="21"/>
        </w:rPr>
        <w:t>ll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l</w:t>
      </w:r>
      <w:r>
        <w:rPr>
          <w:b/>
          <w:spacing w:val="1"/>
          <w:sz w:val="21"/>
          <w:szCs w:val="21"/>
        </w:rPr>
        <w:t>S</w:t>
      </w:r>
      <w:r>
        <w:rPr>
          <w:b/>
          <w:spacing w:val="2"/>
          <w:sz w:val="21"/>
          <w:szCs w:val="21"/>
        </w:rPr>
        <w:t>o</w:t>
      </w:r>
      <w:r>
        <w:rPr>
          <w:b/>
          <w:spacing w:val="4"/>
          <w:sz w:val="21"/>
          <w:szCs w:val="21"/>
        </w:rPr>
        <w:t>r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(</w:t>
      </w:r>
      <w:r>
        <w:rPr>
          <w:b/>
          <w:sz w:val="21"/>
          <w:szCs w:val="21"/>
        </w:rPr>
        <w:t>)</w:t>
      </w:r>
      <w:r>
        <w:rPr>
          <w:b/>
          <w:spacing w:val="4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the</w:t>
      </w:r>
      <w:r>
        <w:rPr>
          <w:sz w:val="21"/>
          <w:szCs w:val="21"/>
        </w:rPr>
        <w:t>n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so</w:t>
      </w:r>
      <w:r>
        <w:rPr>
          <w:sz w:val="21"/>
          <w:szCs w:val="21"/>
        </w:rPr>
        <w:t>r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s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l</w:t>
      </w:r>
      <w:r>
        <w:rPr>
          <w:spacing w:val="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tupl</w:t>
      </w:r>
      <w:r>
        <w:rPr>
          <w:sz w:val="21"/>
          <w:szCs w:val="21"/>
        </w:rPr>
        <w:t>es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(u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20"/>
          <w:sz w:val="21"/>
          <w:szCs w:val="21"/>
        </w:rPr>
        <w:t xml:space="preserve"> </w:t>
      </w:r>
      <w:r>
        <w:rPr>
          <w:sz w:val="21"/>
          <w:szCs w:val="21"/>
        </w:rPr>
        <w:t>f</w:t>
      </w:r>
      <w:r>
        <w:rPr>
          <w:spacing w:val="2"/>
          <w:sz w:val="21"/>
          <w:szCs w:val="21"/>
        </w:rPr>
        <w:t>iv</w:t>
      </w:r>
      <w:r>
        <w:rPr>
          <w:sz w:val="21"/>
          <w:szCs w:val="21"/>
        </w:rPr>
        <w:t>e</w:t>
      </w:r>
      <w:r>
        <w:rPr>
          <w:spacing w:val="14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a</w:t>
      </w:r>
      <w:r>
        <w:rPr>
          <w:spacing w:val="2"/>
          <w:sz w:val="21"/>
          <w:szCs w:val="21"/>
        </w:rPr>
        <w:t>r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i</w:t>
      </w:r>
      <w:r>
        <w:rPr>
          <w:spacing w:val="1"/>
          <w:sz w:val="21"/>
          <w:szCs w:val="21"/>
        </w:rPr>
        <w:t>z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d</w:t>
      </w:r>
      <w:r>
        <w:rPr>
          <w:spacing w:val="3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h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ea</w:t>
      </w:r>
      <w:r>
        <w:rPr>
          <w:sz w:val="21"/>
          <w:szCs w:val="21"/>
        </w:rPr>
        <w:t>d</w:t>
      </w:r>
      <w:r>
        <w:rPr>
          <w:spacing w:val="1"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24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an</w:t>
      </w:r>
      <w:r>
        <w:rPr>
          <w:w w:val="103"/>
          <w:sz w:val="21"/>
          <w:szCs w:val="21"/>
        </w:rPr>
        <w:t xml:space="preserve">d 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or</w:t>
      </w:r>
      <w:r>
        <w:rPr>
          <w:sz w:val="21"/>
          <w:szCs w:val="21"/>
        </w:rPr>
        <w:t>es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so</w:t>
      </w:r>
      <w:r>
        <w:rPr>
          <w:sz w:val="21"/>
          <w:szCs w:val="21"/>
        </w:rPr>
        <w:t>r</w:t>
      </w:r>
      <w:r>
        <w:rPr>
          <w:spacing w:val="2"/>
          <w:sz w:val="21"/>
          <w:szCs w:val="21"/>
        </w:rPr>
        <w:t>te</w:t>
      </w:r>
      <w:r>
        <w:rPr>
          <w:sz w:val="21"/>
          <w:szCs w:val="21"/>
        </w:rPr>
        <w:t>d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tupl</w:t>
      </w:r>
      <w:r>
        <w:rPr>
          <w:sz w:val="21"/>
          <w:szCs w:val="21"/>
        </w:rPr>
        <w:t>es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</w:t>
      </w:r>
      <w:r>
        <w:rPr>
          <w:sz w:val="21"/>
          <w:szCs w:val="21"/>
        </w:rPr>
        <w:t>or</w:t>
      </w:r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9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na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d</w:t>
      </w:r>
      <w:r>
        <w:rPr>
          <w:spacing w:val="28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O</w:t>
      </w:r>
      <w:r>
        <w:rPr>
          <w:b/>
          <w:spacing w:val="4"/>
          <w:sz w:val="21"/>
          <w:szCs w:val="21"/>
        </w:rPr>
        <w:t>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p</w:t>
      </w:r>
      <w:r>
        <w:rPr>
          <w:b/>
          <w:spacing w:val="4"/>
          <w:sz w:val="21"/>
          <w:szCs w:val="21"/>
        </w:rPr>
        <w:t>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T</w:t>
      </w:r>
      <w:r>
        <w:rPr>
          <w:b/>
          <w:spacing w:val="4"/>
          <w:sz w:val="21"/>
          <w:szCs w:val="21"/>
        </w:rPr>
        <w:t>a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le</w:t>
      </w:r>
      <w:r>
        <w:rPr>
          <w:b/>
          <w:spacing w:val="41"/>
          <w:sz w:val="21"/>
          <w:szCs w:val="21"/>
        </w:rPr>
        <w:t xml:space="preserve"> </w:t>
      </w:r>
      <w:r>
        <w:rPr>
          <w:sz w:val="21"/>
          <w:szCs w:val="21"/>
        </w:rPr>
        <w:t>(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pu</w:t>
      </w:r>
      <w:r>
        <w:rPr>
          <w:sz w:val="21"/>
          <w:szCs w:val="21"/>
        </w:rPr>
        <w:t>t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tab</w:t>
      </w:r>
      <w:r>
        <w:rPr>
          <w:sz w:val="21"/>
          <w:szCs w:val="21"/>
        </w:rPr>
        <w:t>le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23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 xml:space="preserve">is 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s</w:t>
      </w:r>
      <w:r>
        <w:rPr>
          <w:spacing w:val="2"/>
          <w:sz w:val="21"/>
          <w:szCs w:val="21"/>
        </w:rPr>
        <w:t>se</w:t>
      </w:r>
      <w:r>
        <w:rPr>
          <w:sz w:val="21"/>
          <w:szCs w:val="21"/>
        </w:rPr>
        <w:t>d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fun</w:t>
      </w:r>
      <w:r>
        <w:rPr>
          <w:sz w:val="21"/>
          <w:szCs w:val="21"/>
        </w:rPr>
        <w:t>c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io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)</w:t>
      </w:r>
      <w:r>
        <w:rPr>
          <w:sz w:val="21"/>
          <w:szCs w:val="21"/>
        </w:rPr>
        <w:t>.</w:t>
      </w:r>
      <w:r>
        <w:rPr>
          <w:spacing w:val="2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8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O</w:t>
      </w:r>
      <w:r>
        <w:rPr>
          <w:b/>
          <w:spacing w:val="4"/>
          <w:sz w:val="21"/>
          <w:szCs w:val="21"/>
        </w:rPr>
        <w:t>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p</w:t>
      </w:r>
      <w:r>
        <w:rPr>
          <w:b/>
          <w:spacing w:val="4"/>
          <w:sz w:val="21"/>
          <w:szCs w:val="21"/>
        </w:rPr>
        <w:t>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Tab</w:t>
      </w:r>
      <w:r>
        <w:rPr>
          <w:b/>
          <w:sz w:val="21"/>
          <w:szCs w:val="21"/>
        </w:rPr>
        <w:t>le</w:t>
      </w:r>
      <w:r>
        <w:rPr>
          <w:b/>
          <w:spacing w:val="4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co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i</w:t>
      </w:r>
      <w:r>
        <w:rPr>
          <w:spacing w:val="1"/>
          <w:sz w:val="21"/>
          <w:szCs w:val="21"/>
        </w:rPr>
        <w:t>n</w:t>
      </w:r>
      <w:r>
        <w:rPr>
          <w:sz w:val="21"/>
          <w:szCs w:val="21"/>
        </w:rPr>
        <w:t>s</w:t>
      </w:r>
      <w:r>
        <w:rPr>
          <w:spacing w:val="2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ll</w:t>
      </w:r>
      <w:r>
        <w:rPr>
          <w:spacing w:val="10"/>
          <w:sz w:val="21"/>
          <w:szCs w:val="21"/>
        </w:rPr>
        <w:t xml:space="preserve"> 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h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tu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17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ese</w:t>
      </w:r>
      <w:r>
        <w:rPr>
          <w:sz w:val="21"/>
          <w:szCs w:val="21"/>
        </w:rPr>
        <w:t>nt</w:t>
      </w:r>
      <w:r>
        <w:rPr>
          <w:spacing w:val="2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2"/>
          <w:sz w:val="21"/>
          <w:szCs w:val="21"/>
        </w:rPr>
        <w:t xml:space="preserve"> </w:t>
      </w:r>
      <w:r>
        <w:rPr>
          <w:b/>
          <w:spacing w:val="2"/>
          <w:w w:val="103"/>
          <w:sz w:val="21"/>
          <w:szCs w:val="21"/>
        </w:rPr>
        <w:t>Inp</w:t>
      </w:r>
      <w:r>
        <w:rPr>
          <w:b/>
          <w:spacing w:val="4"/>
          <w:w w:val="103"/>
          <w:sz w:val="21"/>
          <w:szCs w:val="21"/>
        </w:rPr>
        <w:t>u</w:t>
      </w:r>
      <w:r>
        <w:rPr>
          <w:b/>
          <w:w w:val="103"/>
          <w:sz w:val="21"/>
          <w:szCs w:val="21"/>
        </w:rPr>
        <w:t>t</w:t>
      </w:r>
      <w:r>
        <w:rPr>
          <w:b/>
          <w:spacing w:val="4"/>
          <w:w w:val="103"/>
          <w:sz w:val="21"/>
          <w:szCs w:val="21"/>
        </w:rPr>
        <w:t>T</w:t>
      </w:r>
      <w:r>
        <w:rPr>
          <w:b/>
          <w:spacing w:val="2"/>
          <w:w w:val="103"/>
          <w:sz w:val="21"/>
          <w:szCs w:val="21"/>
        </w:rPr>
        <w:t>ab</w:t>
      </w:r>
      <w:r>
        <w:rPr>
          <w:b/>
          <w:w w:val="103"/>
          <w:sz w:val="21"/>
          <w:szCs w:val="21"/>
        </w:rPr>
        <w:t xml:space="preserve">le 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ed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9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s</w:t>
      </w:r>
      <w:r>
        <w:rPr>
          <w:spacing w:val="2"/>
          <w:sz w:val="21"/>
          <w:szCs w:val="21"/>
        </w:rPr>
        <w:t>cen</w:t>
      </w:r>
      <w:r>
        <w:rPr>
          <w:sz w:val="21"/>
          <w:szCs w:val="21"/>
        </w:rPr>
        <w:t>d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orde</w:t>
      </w:r>
      <w:r>
        <w:rPr>
          <w:w w:val="103"/>
          <w:sz w:val="21"/>
          <w:szCs w:val="21"/>
        </w:rPr>
        <w:t>r.</w:t>
      </w:r>
    </w:p>
    <w:p w14:paraId="15FC2846" w14:textId="77777777" w:rsidR="009F1537" w:rsidRDefault="009F1537">
      <w:pPr>
        <w:spacing w:before="18" w:line="260" w:lineRule="exact"/>
        <w:rPr>
          <w:sz w:val="26"/>
          <w:szCs w:val="26"/>
        </w:rPr>
      </w:pPr>
    </w:p>
    <w:p w14:paraId="05A1C1C0" w14:textId="77777777" w:rsidR="009F1537" w:rsidRDefault="00BD5A6F">
      <w:pPr>
        <w:ind w:left="820"/>
        <w:rPr>
          <w:sz w:val="21"/>
          <w:szCs w:val="21"/>
        </w:rPr>
      </w:pPr>
      <w:r>
        <w:rPr>
          <w:spacing w:val="1"/>
          <w:sz w:val="21"/>
          <w:szCs w:val="21"/>
          <w:u w:val="single" w:color="000000"/>
        </w:rPr>
        <w:t>F</w:t>
      </w:r>
      <w:r>
        <w:rPr>
          <w:spacing w:val="2"/>
          <w:sz w:val="21"/>
          <w:szCs w:val="21"/>
          <w:u w:val="single" w:color="000000"/>
        </w:rPr>
        <w:t>un</w:t>
      </w:r>
      <w:r>
        <w:rPr>
          <w:sz w:val="21"/>
          <w:szCs w:val="21"/>
          <w:u w:val="single" w:color="000000"/>
        </w:rPr>
        <w:t>c</w:t>
      </w:r>
      <w:r>
        <w:rPr>
          <w:spacing w:val="1"/>
          <w:sz w:val="21"/>
          <w:szCs w:val="21"/>
          <w:u w:val="single" w:color="000000"/>
        </w:rPr>
        <w:t>t</w:t>
      </w:r>
      <w:r>
        <w:rPr>
          <w:spacing w:val="2"/>
          <w:sz w:val="21"/>
          <w:szCs w:val="21"/>
          <w:u w:val="single" w:color="000000"/>
        </w:rPr>
        <w:t>io</w:t>
      </w:r>
      <w:r>
        <w:rPr>
          <w:sz w:val="21"/>
          <w:szCs w:val="21"/>
          <w:u w:val="single" w:color="000000"/>
        </w:rPr>
        <w:t>n</w:t>
      </w:r>
      <w:r>
        <w:rPr>
          <w:spacing w:val="24"/>
          <w:sz w:val="21"/>
          <w:szCs w:val="21"/>
          <w:u w:val="single" w:color="000000"/>
        </w:rPr>
        <w:t xml:space="preserve"> </w:t>
      </w:r>
      <w:r>
        <w:rPr>
          <w:spacing w:val="2"/>
          <w:sz w:val="21"/>
          <w:szCs w:val="21"/>
          <w:u w:val="single" w:color="000000"/>
        </w:rPr>
        <w:t>In</w:t>
      </w:r>
      <w:r>
        <w:rPr>
          <w:sz w:val="21"/>
          <w:szCs w:val="21"/>
          <w:u w:val="single" w:color="000000"/>
        </w:rPr>
        <w:t>t</w:t>
      </w:r>
      <w:r>
        <w:rPr>
          <w:spacing w:val="1"/>
          <w:sz w:val="21"/>
          <w:szCs w:val="21"/>
          <w:u w:val="single" w:color="000000"/>
        </w:rPr>
        <w:t>e</w:t>
      </w:r>
      <w:r>
        <w:rPr>
          <w:spacing w:val="2"/>
          <w:sz w:val="21"/>
          <w:szCs w:val="21"/>
          <w:u w:val="single" w:color="000000"/>
        </w:rPr>
        <w:t>r</w:t>
      </w:r>
      <w:r>
        <w:rPr>
          <w:sz w:val="21"/>
          <w:szCs w:val="21"/>
          <w:u w:val="single" w:color="000000"/>
        </w:rPr>
        <w:t>f</w:t>
      </w:r>
      <w:r>
        <w:rPr>
          <w:spacing w:val="1"/>
          <w:sz w:val="21"/>
          <w:szCs w:val="21"/>
          <w:u w:val="single" w:color="000000"/>
        </w:rPr>
        <w:t>a</w:t>
      </w:r>
      <w:r>
        <w:rPr>
          <w:spacing w:val="2"/>
          <w:sz w:val="21"/>
          <w:szCs w:val="21"/>
          <w:u w:val="single" w:color="000000"/>
        </w:rPr>
        <w:t>c</w:t>
      </w:r>
      <w:r>
        <w:rPr>
          <w:sz w:val="21"/>
          <w:szCs w:val="21"/>
          <w:u w:val="single" w:color="000000"/>
        </w:rPr>
        <w:t>e:</w:t>
      </w:r>
      <w:r>
        <w:rPr>
          <w:spacing w:val="33"/>
          <w:sz w:val="21"/>
          <w:szCs w:val="21"/>
          <w:u w:val="single" w:color="000000"/>
        </w:rPr>
        <w:t xml:space="preserve"> </w:t>
      </w:r>
      <w:r>
        <w:rPr>
          <w:w w:val="103"/>
          <w:sz w:val="21"/>
          <w:szCs w:val="21"/>
          <w:u w:val="single" w:color="000000"/>
        </w:rPr>
        <w:t>-</w:t>
      </w:r>
    </w:p>
    <w:p w14:paraId="29929EB2" w14:textId="77777777" w:rsidR="009F1537" w:rsidRDefault="00BD5A6F">
      <w:pPr>
        <w:spacing w:before="17" w:line="249" w:lineRule="auto"/>
        <w:ind w:left="820" w:right="251"/>
        <w:rPr>
          <w:sz w:val="21"/>
          <w:szCs w:val="21"/>
        </w:rPr>
      </w:pPr>
      <w:r>
        <w:rPr>
          <w:b/>
          <w:spacing w:val="2"/>
          <w:sz w:val="21"/>
          <w:szCs w:val="21"/>
        </w:rPr>
        <w:t>Para</w:t>
      </w:r>
      <w:r>
        <w:rPr>
          <w:b/>
          <w:sz w:val="21"/>
          <w:szCs w:val="21"/>
        </w:rPr>
        <w:t>ll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l</w:t>
      </w:r>
      <w:r>
        <w:rPr>
          <w:b/>
          <w:spacing w:val="1"/>
          <w:sz w:val="21"/>
          <w:szCs w:val="21"/>
        </w:rPr>
        <w:t>S</w:t>
      </w:r>
      <w:r>
        <w:rPr>
          <w:b/>
          <w:spacing w:val="2"/>
          <w:sz w:val="21"/>
          <w:szCs w:val="21"/>
        </w:rPr>
        <w:t>or</w:t>
      </w:r>
      <w:r>
        <w:rPr>
          <w:b/>
          <w:sz w:val="21"/>
          <w:szCs w:val="21"/>
        </w:rPr>
        <w:t>t</w:t>
      </w:r>
      <w:r>
        <w:rPr>
          <w:b/>
          <w:spacing w:val="38"/>
          <w:sz w:val="21"/>
          <w:szCs w:val="21"/>
        </w:rPr>
        <w:t xml:space="preserve"> </w:t>
      </w:r>
      <w:r>
        <w:rPr>
          <w:b/>
          <w:sz w:val="21"/>
          <w:szCs w:val="21"/>
        </w:rPr>
        <w:t>(</w:t>
      </w:r>
      <w:r>
        <w:rPr>
          <w:b/>
          <w:spacing w:val="2"/>
          <w:sz w:val="21"/>
          <w:szCs w:val="21"/>
        </w:rPr>
        <w:t>Inpu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Ta</w:t>
      </w:r>
      <w:r>
        <w:rPr>
          <w:b/>
          <w:spacing w:val="4"/>
          <w:sz w:val="21"/>
          <w:szCs w:val="21"/>
        </w:rPr>
        <w:t>b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,</w:t>
      </w:r>
      <w:r>
        <w:rPr>
          <w:b/>
          <w:spacing w:val="40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Sor</w:t>
      </w:r>
      <w:r>
        <w:rPr>
          <w:b/>
          <w:sz w:val="21"/>
          <w:szCs w:val="21"/>
        </w:rPr>
        <w:t>ti</w:t>
      </w:r>
      <w:r>
        <w:rPr>
          <w:b/>
          <w:spacing w:val="1"/>
          <w:sz w:val="21"/>
          <w:szCs w:val="21"/>
        </w:rPr>
        <w:t>n</w:t>
      </w:r>
      <w:r>
        <w:rPr>
          <w:b/>
          <w:spacing w:val="2"/>
          <w:sz w:val="21"/>
          <w:szCs w:val="21"/>
        </w:rPr>
        <w:t>gColumnN</w:t>
      </w:r>
      <w:r>
        <w:rPr>
          <w:b/>
          <w:spacing w:val="4"/>
          <w:sz w:val="21"/>
          <w:szCs w:val="21"/>
        </w:rPr>
        <w:t>a</w:t>
      </w:r>
      <w:r>
        <w:rPr>
          <w:b/>
          <w:spacing w:val="2"/>
          <w:sz w:val="21"/>
          <w:szCs w:val="21"/>
        </w:rPr>
        <w:t>me</w:t>
      </w:r>
      <w:r>
        <w:rPr>
          <w:b/>
          <w:sz w:val="21"/>
          <w:szCs w:val="21"/>
        </w:rPr>
        <w:t xml:space="preserve">, </w:t>
      </w:r>
      <w:r>
        <w:rPr>
          <w:b/>
          <w:spacing w:val="9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O</w:t>
      </w:r>
      <w:r>
        <w:rPr>
          <w:b/>
          <w:spacing w:val="4"/>
          <w:sz w:val="21"/>
          <w:szCs w:val="21"/>
        </w:rPr>
        <w:t>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putTab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,</w:t>
      </w:r>
      <w:r>
        <w:rPr>
          <w:b/>
          <w:spacing w:val="40"/>
          <w:sz w:val="21"/>
          <w:szCs w:val="21"/>
        </w:rPr>
        <w:t xml:space="preserve"> </w:t>
      </w:r>
      <w:r>
        <w:rPr>
          <w:b/>
          <w:spacing w:val="2"/>
          <w:w w:val="103"/>
          <w:sz w:val="21"/>
          <w:szCs w:val="21"/>
        </w:rPr>
        <w:t>openconnec</w:t>
      </w:r>
      <w:r>
        <w:rPr>
          <w:b/>
          <w:w w:val="103"/>
          <w:sz w:val="21"/>
          <w:szCs w:val="21"/>
        </w:rPr>
        <w:t>ti</w:t>
      </w:r>
      <w:r>
        <w:rPr>
          <w:b/>
          <w:spacing w:val="4"/>
          <w:w w:val="103"/>
          <w:sz w:val="21"/>
          <w:szCs w:val="21"/>
        </w:rPr>
        <w:t>o</w:t>
      </w:r>
      <w:r>
        <w:rPr>
          <w:b/>
          <w:spacing w:val="2"/>
          <w:w w:val="103"/>
          <w:sz w:val="21"/>
          <w:szCs w:val="21"/>
        </w:rPr>
        <w:t>n</w:t>
      </w:r>
      <w:r>
        <w:rPr>
          <w:b/>
          <w:w w:val="103"/>
          <w:sz w:val="21"/>
          <w:szCs w:val="21"/>
        </w:rPr>
        <w:t xml:space="preserve">) </w:t>
      </w:r>
      <w:r>
        <w:rPr>
          <w:b/>
          <w:spacing w:val="2"/>
          <w:sz w:val="21"/>
          <w:szCs w:val="21"/>
        </w:rPr>
        <w:t>Inpu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Tab</w:t>
      </w:r>
      <w:r>
        <w:rPr>
          <w:b/>
          <w:sz w:val="21"/>
          <w:szCs w:val="21"/>
        </w:rPr>
        <w:t>le</w:t>
      </w:r>
      <w:r>
        <w:rPr>
          <w:b/>
          <w:spacing w:val="36"/>
          <w:sz w:val="21"/>
          <w:szCs w:val="21"/>
        </w:rPr>
        <w:t xml:space="preserve"> </w:t>
      </w:r>
      <w:r>
        <w:rPr>
          <w:b/>
          <w:sz w:val="21"/>
          <w:szCs w:val="21"/>
        </w:rPr>
        <w:t>–</w:t>
      </w:r>
      <w:r>
        <w:rPr>
          <w:b/>
          <w:spacing w:val="1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f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>le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n</w:t>
      </w:r>
      <w:r>
        <w:rPr>
          <w:spacing w:val="1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w</w:t>
      </w:r>
      <w:r>
        <w:rPr>
          <w:spacing w:val="2"/>
          <w:sz w:val="21"/>
          <w:szCs w:val="21"/>
        </w:rPr>
        <w:t>hic</w:t>
      </w:r>
      <w:r>
        <w:rPr>
          <w:sz w:val="21"/>
          <w:szCs w:val="21"/>
        </w:rPr>
        <w:t>h</w:t>
      </w:r>
      <w:r>
        <w:rPr>
          <w:spacing w:val="19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o</w:t>
      </w:r>
      <w:r>
        <w:rPr>
          <w:spacing w:val="9"/>
          <w:sz w:val="21"/>
          <w:szCs w:val="21"/>
        </w:rPr>
        <w:t>r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2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e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s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do</w:t>
      </w:r>
      <w:r>
        <w:rPr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e</w:t>
      </w:r>
      <w:r>
        <w:rPr>
          <w:w w:val="103"/>
          <w:sz w:val="21"/>
          <w:szCs w:val="21"/>
        </w:rPr>
        <w:t xml:space="preserve">. </w:t>
      </w:r>
      <w:r>
        <w:rPr>
          <w:b/>
          <w:spacing w:val="2"/>
          <w:sz w:val="21"/>
          <w:szCs w:val="21"/>
        </w:rPr>
        <w:t>Sor</w:t>
      </w:r>
      <w:r>
        <w:rPr>
          <w:b/>
          <w:sz w:val="21"/>
          <w:szCs w:val="21"/>
        </w:rPr>
        <w:t>ti</w:t>
      </w:r>
      <w:r>
        <w:rPr>
          <w:b/>
          <w:spacing w:val="1"/>
          <w:sz w:val="21"/>
          <w:szCs w:val="21"/>
        </w:rPr>
        <w:t>n</w:t>
      </w:r>
      <w:r>
        <w:rPr>
          <w:b/>
          <w:spacing w:val="2"/>
          <w:sz w:val="21"/>
          <w:szCs w:val="21"/>
        </w:rPr>
        <w:t>gColumnN</w:t>
      </w:r>
      <w:r>
        <w:rPr>
          <w:b/>
          <w:spacing w:val="4"/>
          <w:sz w:val="21"/>
          <w:szCs w:val="21"/>
        </w:rPr>
        <w:t>a</w:t>
      </w:r>
      <w:r>
        <w:rPr>
          <w:b/>
          <w:spacing w:val="2"/>
          <w:sz w:val="21"/>
          <w:szCs w:val="21"/>
        </w:rPr>
        <w:t>m</w:t>
      </w:r>
      <w:r>
        <w:rPr>
          <w:b/>
          <w:sz w:val="21"/>
          <w:szCs w:val="21"/>
        </w:rPr>
        <w:t xml:space="preserve">e </w:t>
      </w:r>
      <w:r>
        <w:rPr>
          <w:b/>
          <w:spacing w:val="14"/>
          <w:sz w:val="21"/>
          <w:szCs w:val="21"/>
        </w:rPr>
        <w:t xml:space="preserve"> </w:t>
      </w:r>
      <w:r>
        <w:rPr>
          <w:b/>
          <w:sz w:val="21"/>
          <w:szCs w:val="21"/>
        </w:rPr>
        <w:t>–</w:t>
      </w:r>
      <w:r>
        <w:rPr>
          <w:b/>
          <w:spacing w:val="1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f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colu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n</w:t>
      </w:r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n</w:t>
      </w:r>
      <w:r>
        <w:rPr>
          <w:spacing w:val="1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w</w:t>
      </w:r>
      <w:r>
        <w:rPr>
          <w:spacing w:val="2"/>
          <w:sz w:val="21"/>
          <w:szCs w:val="21"/>
        </w:rPr>
        <w:t>hic</w:t>
      </w:r>
      <w:r>
        <w:rPr>
          <w:sz w:val="21"/>
          <w:szCs w:val="21"/>
        </w:rPr>
        <w:t>h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2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ne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s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9"/>
          <w:sz w:val="21"/>
          <w:szCs w:val="21"/>
        </w:rPr>
        <w:t xml:space="preserve"> </w:t>
      </w:r>
      <w:r>
        <w:rPr>
          <w:sz w:val="21"/>
          <w:szCs w:val="21"/>
        </w:rPr>
        <w:t>be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done</w:t>
      </w:r>
      <w:r>
        <w:rPr>
          <w:sz w:val="21"/>
          <w:szCs w:val="21"/>
        </w:rPr>
        <w:t>,</w:t>
      </w:r>
      <w:r>
        <w:rPr>
          <w:spacing w:val="17"/>
          <w:sz w:val="21"/>
          <w:szCs w:val="21"/>
        </w:rPr>
        <w:t xml:space="preserve"> </w:t>
      </w:r>
      <w:r>
        <w:rPr>
          <w:spacing w:val="1"/>
          <w:w w:val="103"/>
          <w:sz w:val="21"/>
          <w:szCs w:val="21"/>
        </w:rPr>
        <w:t>w</w:t>
      </w:r>
      <w:r>
        <w:rPr>
          <w:spacing w:val="2"/>
          <w:w w:val="103"/>
          <w:sz w:val="21"/>
          <w:szCs w:val="21"/>
        </w:rPr>
        <w:t>oul</w:t>
      </w:r>
      <w:r>
        <w:rPr>
          <w:w w:val="103"/>
          <w:sz w:val="21"/>
          <w:szCs w:val="21"/>
        </w:rPr>
        <w:t xml:space="preserve">d </w:t>
      </w:r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>e</w:t>
      </w:r>
      <w:r>
        <w:rPr>
          <w:spacing w:val="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i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he</w:t>
      </w:r>
      <w:r>
        <w:rPr>
          <w:sz w:val="21"/>
          <w:szCs w:val="21"/>
        </w:rPr>
        <w:t>r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ty</w:t>
      </w:r>
      <w:r>
        <w:rPr>
          <w:sz w:val="21"/>
          <w:szCs w:val="21"/>
        </w:rPr>
        <w:t>pe</w:t>
      </w:r>
      <w:r>
        <w:rPr>
          <w:spacing w:val="1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eg</w:t>
      </w:r>
      <w:r>
        <w:rPr>
          <w:sz w:val="21"/>
          <w:szCs w:val="21"/>
        </w:rPr>
        <w:t>er</w:t>
      </w:r>
      <w:r>
        <w:rPr>
          <w:spacing w:val="2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r</w:t>
      </w:r>
      <w:r>
        <w:rPr>
          <w:spacing w:val="9"/>
          <w:sz w:val="21"/>
          <w:szCs w:val="21"/>
        </w:rPr>
        <w:t xml:space="preserve"> </w:t>
      </w:r>
      <w:r>
        <w:rPr>
          <w:sz w:val="21"/>
          <w:szCs w:val="21"/>
        </w:rPr>
        <w:t>r</w:t>
      </w:r>
      <w:r>
        <w:rPr>
          <w:spacing w:val="1"/>
          <w:sz w:val="21"/>
          <w:szCs w:val="21"/>
        </w:rPr>
        <w:t>e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l</w:t>
      </w:r>
      <w:r>
        <w:rPr>
          <w:spacing w:val="13"/>
          <w:sz w:val="21"/>
          <w:szCs w:val="21"/>
        </w:rPr>
        <w:t xml:space="preserve"> </w:t>
      </w:r>
      <w:r>
        <w:rPr>
          <w:sz w:val="21"/>
          <w:szCs w:val="21"/>
        </w:rPr>
        <w:t>or</w:t>
      </w:r>
      <w:r>
        <w:rPr>
          <w:spacing w:val="9"/>
          <w:sz w:val="21"/>
          <w:szCs w:val="21"/>
        </w:rPr>
        <w:t xml:space="preserve"> </w:t>
      </w:r>
      <w:r>
        <w:rPr>
          <w:sz w:val="21"/>
          <w:szCs w:val="21"/>
        </w:rPr>
        <w:t>f</w:t>
      </w:r>
      <w:r>
        <w:rPr>
          <w:spacing w:val="2"/>
          <w:sz w:val="21"/>
          <w:szCs w:val="21"/>
        </w:rPr>
        <w:t>lo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.</w:t>
      </w:r>
      <w:r>
        <w:rPr>
          <w:spacing w:val="1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B</w:t>
      </w:r>
      <w:r>
        <w:rPr>
          <w:spacing w:val="2"/>
          <w:sz w:val="21"/>
          <w:szCs w:val="21"/>
        </w:rPr>
        <w:t>as</w:t>
      </w:r>
      <w:r>
        <w:rPr>
          <w:sz w:val="21"/>
          <w:szCs w:val="21"/>
        </w:rPr>
        <w:t>i</w:t>
      </w:r>
      <w:r>
        <w:rPr>
          <w:spacing w:val="1"/>
          <w:sz w:val="21"/>
          <w:szCs w:val="21"/>
        </w:rPr>
        <w:t>c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y</w:t>
      </w:r>
      <w:r>
        <w:rPr>
          <w:spacing w:val="2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N</w:t>
      </w:r>
      <w:r>
        <w:rPr>
          <w:spacing w:val="2"/>
          <w:sz w:val="21"/>
          <w:szCs w:val="21"/>
        </w:rPr>
        <w:t>u</w:t>
      </w:r>
      <w:r>
        <w:rPr>
          <w:spacing w:val="3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c</w:t>
      </w:r>
      <w:r>
        <w:rPr>
          <w:spacing w:val="2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for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.</w:t>
      </w:r>
      <w:r>
        <w:rPr>
          <w:spacing w:val="2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W</w:t>
      </w:r>
      <w:r>
        <w:rPr>
          <w:spacing w:val="2"/>
          <w:sz w:val="21"/>
          <w:szCs w:val="21"/>
        </w:rPr>
        <w:t>il</w:t>
      </w:r>
      <w:r>
        <w:rPr>
          <w:sz w:val="21"/>
          <w:szCs w:val="21"/>
        </w:rPr>
        <w:t>l</w:t>
      </w:r>
      <w:r>
        <w:rPr>
          <w:spacing w:val="15"/>
          <w:sz w:val="21"/>
          <w:szCs w:val="21"/>
        </w:rPr>
        <w:t xml:space="preserve"> </w:t>
      </w:r>
      <w:r>
        <w:rPr>
          <w:sz w:val="21"/>
          <w:szCs w:val="21"/>
        </w:rPr>
        <w:t>be</w:t>
      </w:r>
      <w:r>
        <w:rPr>
          <w:spacing w:val="1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S</w:t>
      </w:r>
      <w:r>
        <w:rPr>
          <w:spacing w:val="2"/>
          <w:sz w:val="21"/>
          <w:szCs w:val="21"/>
        </w:rPr>
        <w:t>or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d</w:t>
      </w:r>
      <w:r>
        <w:rPr>
          <w:spacing w:val="20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 xml:space="preserve">in </w:t>
      </w:r>
      <w:r>
        <w:rPr>
          <w:spacing w:val="1"/>
          <w:sz w:val="21"/>
          <w:szCs w:val="21"/>
        </w:rPr>
        <w:t>A</w:t>
      </w:r>
      <w:r>
        <w:rPr>
          <w:spacing w:val="2"/>
          <w:sz w:val="21"/>
          <w:szCs w:val="21"/>
        </w:rPr>
        <w:t>scen</w:t>
      </w:r>
      <w:r>
        <w:rPr>
          <w:sz w:val="21"/>
          <w:szCs w:val="21"/>
        </w:rPr>
        <w:t>d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31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o</w:t>
      </w:r>
      <w:r>
        <w:rPr>
          <w:spacing w:val="1"/>
          <w:w w:val="103"/>
          <w:sz w:val="21"/>
          <w:szCs w:val="21"/>
        </w:rPr>
        <w:t>r</w:t>
      </w:r>
      <w:r>
        <w:rPr>
          <w:spacing w:val="2"/>
          <w:w w:val="103"/>
          <w:sz w:val="21"/>
          <w:szCs w:val="21"/>
        </w:rPr>
        <w:t>der</w:t>
      </w:r>
      <w:r>
        <w:rPr>
          <w:w w:val="103"/>
          <w:sz w:val="21"/>
          <w:szCs w:val="21"/>
        </w:rPr>
        <w:t>.</w:t>
      </w:r>
    </w:p>
    <w:p w14:paraId="78DED220" w14:textId="77777777" w:rsidR="009F1537" w:rsidRDefault="00BD5A6F">
      <w:pPr>
        <w:spacing w:before="4"/>
        <w:ind w:left="820"/>
        <w:rPr>
          <w:sz w:val="21"/>
          <w:szCs w:val="21"/>
        </w:rPr>
      </w:pPr>
      <w:r>
        <w:rPr>
          <w:b/>
          <w:spacing w:val="2"/>
          <w:sz w:val="21"/>
          <w:szCs w:val="21"/>
        </w:rPr>
        <w:t>Ou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p</w:t>
      </w:r>
      <w:r>
        <w:rPr>
          <w:b/>
          <w:spacing w:val="4"/>
          <w:sz w:val="21"/>
          <w:szCs w:val="21"/>
        </w:rPr>
        <w:t>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Tab</w:t>
      </w:r>
      <w:r>
        <w:rPr>
          <w:b/>
          <w:sz w:val="21"/>
          <w:szCs w:val="21"/>
        </w:rPr>
        <w:t>le</w:t>
      </w:r>
      <w:r>
        <w:rPr>
          <w:b/>
          <w:spacing w:val="41"/>
          <w:sz w:val="21"/>
          <w:szCs w:val="21"/>
        </w:rPr>
        <w:t xml:space="preserve"> </w:t>
      </w:r>
      <w:r>
        <w:rPr>
          <w:b/>
          <w:sz w:val="21"/>
          <w:szCs w:val="21"/>
        </w:rPr>
        <w:t>–</w:t>
      </w:r>
      <w:r>
        <w:rPr>
          <w:b/>
          <w:spacing w:val="1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f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1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w</w:t>
      </w:r>
      <w:r>
        <w:rPr>
          <w:spacing w:val="2"/>
          <w:sz w:val="21"/>
          <w:szCs w:val="21"/>
        </w:rPr>
        <w:t>her</w:t>
      </w:r>
      <w:r>
        <w:rPr>
          <w:sz w:val="21"/>
          <w:szCs w:val="21"/>
        </w:rPr>
        <w:t>e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pu</w:t>
      </w:r>
      <w:r>
        <w:rPr>
          <w:sz w:val="21"/>
          <w:szCs w:val="21"/>
        </w:rPr>
        <w:t>t</w:t>
      </w:r>
      <w:r>
        <w:rPr>
          <w:spacing w:val="2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nee</w:t>
      </w:r>
      <w:r>
        <w:rPr>
          <w:sz w:val="21"/>
          <w:szCs w:val="21"/>
        </w:rPr>
        <w:t>ds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>e</w:t>
      </w:r>
      <w:r>
        <w:rPr>
          <w:spacing w:val="8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st</w:t>
      </w:r>
      <w:r>
        <w:rPr>
          <w:w w:val="103"/>
          <w:sz w:val="21"/>
          <w:szCs w:val="21"/>
        </w:rPr>
        <w:t>o</w:t>
      </w:r>
      <w:r>
        <w:rPr>
          <w:spacing w:val="1"/>
          <w:w w:val="103"/>
          <w:sz w:val="21"/>
          <w:szCs w:val="21"/>
        </w:rPr>
        <w:t>r</w:t>
      </w:r>
      <w:r>
        <w:rPr>
          <w:spacing w:val="2"/>
          <w:w w:val="103"/>
          <w:sz w:val="21"/>
          <w:szCs w:val="21"/>
        </w:rPr>
        <w:t>ed</w:t>
      </w:r>
      <w:r>
        <w:rPr>
          <w:w w:val="103"/>
          <w:sz w:val="21"/>
          <w:szCs w:val="21"/>
        </w:rPr>
        <w:t>.</w:t>
      </w:r>
    </w:p>
    <w:p w14:paraId="17301010" w14:textId="77777777" w:rsidR="009F1537" w:rsidRDefault="00BD5A6F">
      <w:pPr>
        <w:spacing w:before="5"/>
        <w:ind w:left="820"/>
        <w:rPr>
          <w:sz w:val="21"/>
          <w:szCs w:val="21"/>
        </w:rPr>
      </w:pPr>
      <w:r>
        <w:rPr>
          <w:b/>
          <w:spacing w:val="2"/>
          <w:sz w:val="21"/>
          <w:szCs w:val="21"/>
        </w:rPr>
        <w:t>openconnec</w:t>
      </w:r>
      <w:r>
        <w:rPr>
          <w:b/>
          <w:sz w:val="21"/>
          <w:szCs w:val="21"/>
        </w:rPr>
        <w:t>ti</w:t>
      </w:r>
      <w:r>
        <w:rPr>
          <w:b/>
          <w:spacing w:val="2"/>
          <w:sz w:val="21"/>
          <w:szCs w:val="21"/>
        </w:rPr>
        <w:t>o</w:t>
      </w:r>
      <w:r>
        <w:rPr>
          <w:b/>
          <w:sz w:val="21"/>
          <w:szCs w:val="21"/>
        </w:rPr>
        <w:t>n</w:t>
      </w:r>
      <w:r>
        <w:rPr>
          <w:b/>
          <w:spacing w:val="47"/>
          <w:sz w:val="21"/>
          <w:szCs w:val="21"/>
        </w:rPr>
        <w:t xml:space="preserve"> </w:t>
      </w:r>
      <w:r>
        <w:rPr>
          <w:b/>
          <w:sz w:val="21"/>
          <w:szCs w:val="21"/>
        </w:rPr>
        <w:t>–</w:t>
      </w:r>
      <w:r>
        <w:rPr>
          <w:b/>
          <w:spacing w:val="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co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n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c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io</w:t>
      </w:r>
      <w:r>
        <w:rPr>
          <w:sz w:val="21"/>
          <w:szCs w:val="21"/>
        </w:rPr>
        <w:t>n</w:t>
      </w:r>
      <w:r>
        <w:rPr>
          <w:spacing w:val="3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he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da</w:t>
      </w:r>
      <w:r>
        <w:rPr>
          <w:w w:val="103"/>
          <w:sz w:val="21"/>
          <w:szCs w:val="21"/>
        </w:rPr>
        <w:t>t</w:t>
      </w:r>
      <w:r>
        <w:rPr>
          <w:spacing w:val="1"/>
          <w:w w:val="103"/>
          <w:sz w:val="21"/>
          <w:szCs w:val="21"/>
        </w:rPr>
        <w:t>a</w:t>
      </w:r>
      <w:r>
        <w:rPr>
          <w:spacing w:val="2"/>
          <w:w w:val="103"/>
          <w:sz w:val="21"/>
          <w:szCs w:val="21"/>
        </w:rPr>
        <w:t>base</w:t>
      </w:r>
      <w:r>
        <w:rPr>
          <w:w w:val="103"/>
          <w:sz w:val="21"/>
          <w:szCs w:val="21"/>
        </w:rPr>
        <w:t>.</w:t>
      </w:r>
    </w:p>
    <w:p w14:paraId="29E4E1CC" w14:textId="77777777" w:rsidR="009F1537" w:rsidRDefault="009F1537">
      <w:pPr>
        <w:spacing w:before="15" w:line="240" w:lineRule="exact"/>
        <w:rPr>
          <w:sz w:val="24"/>
          <w:szCs w:val="24"/>
        </w:rPr>
      </w:pPr>
    </w:p>
    <w:p w14:paraId="4CB71A7D" w14:textId="26D6D108" w:rsidR="009F1537" w:rsidRDefault="00BD5A6F">
      <w:pPr>
        <w:tabs>
          <w:tab w:val="left" w:pos="820"/>
        </w:tabs>
        <w:spacing w:line="252" w:lineRule="auto"/>
        <w:ind w:left="820" w:right="236" w:hanging="360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</w:rPr>
        <w:tab/>
      </w:r>
      <w:r>
        <w:rPr>
          <w:spacing w:val="2"/>
          <w:sz w:val="21"/>
          <w:szCs w:val="21"/>
        </w:rPr>
        <w:t>I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em</w:t>
      </w:r>
      <w:r>
        <w:rPr>
          <w:spacing w:val="2"/>
          <w:sz w:val="21"/>
          <w:szCs w:val="21"/>
        </w:rPr>
        <w:t>en</w:t>
      </w:r>
      <w:r>
        <w:rPr>
          <w:sz w:val="21"/>
          <w:szCs w:val="21"/>
        </w:rPr>
        <w:t>t</w:t>
      </w:r>
      <w:r>
        <w:rPr>
          <w:spacing w:val="31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P</w:t>
      </w:r>
      <w:r>
        <w:rPr>
          <w:sz w:val="21"/>
          <w:szCs w:val="21"/>
        </w:rPr>
        <w:t>y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ho</w:t>
      </w:r>
      <w:r>
        <w:rPr>
          <w:sz w:val="21"/>
          <w:szCs w:val="21"/>
        </w:rPr>
        <w:t>n</w:t>
      </w:r>
      <w:r>
        <w:rPr>
          <w:spacing w:val="2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n</w:t>
      </w:r>
      <w:r>
        <w:rPr>
          <w:spacing w:val="2"/>
          <w:sz w:val="21"/>
          <w:szCs w:val="21"/>
        </w:rPr>
        <w:t>c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n</w:t>
      </w:r>
      <w:r>
        <w:rPr>
          <w:spacing w:val="30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Paral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Jo</w:t>
      </w:r>
      <w:r>
        <w:rPr>
          <w:b/>
          <w:sz w:val="21"/>
          <w:szCs w:val="21"/>
        </w:rPr>
        <w:t>i</w:t>
      </w:r>
      <w:r>
        <w:rPr>
          <w:b/>
          <w:spacing w:val="4"/>
          <w:sz w:val="21"/>
          <w:szCs w:val="21"/>
        </w:rPr>
        <w:t>n</w:t>
      </w:r>
      <w:r>
        <w:rPr>
          <w:b/>
          <w:sz w:val="21"/>
          <w:szCs w:val="21"/>
        </w:rPr>
        <w:t>()</w:t>
      </w:r>
      <w:r>
        <w:rPr>
          <w:b/>
          <w:spacing w:val="4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h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t</w:t>
      </w:r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take</w:t>
      </w:r>
      <w:r>
        <w:rPr>
          <w:sz w:val="21"/>
          <w:szCs w:val="21"/>
        </w:rPr>
        <w:t>s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s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inp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: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(1</w:t>
      </w:r>
      <w:r>
        <w:rPr>
          <w:sz w:val="21"/>
          <w:szCs w:val="21"/>
        </w:rPr>
        <w:t>)</w:t>
      </w:r>
      <w:r>
        <w:rPr>
          <w:spacing w:val="14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InputTab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1</w:t>
      </w:r>
      <w:r>
        <w:rPr>
          <w:b/>
          <w:spacing w:val="43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 xml:space="preserve">and </w:t>
      </w:r>
      <w:r>
        <w:rPr>
          <w:b/>
          <w:spacing w:val="2"/>
          <w:sz w:val="21"/>
          <w:szCs w:val="21"/>
        </w:rPr>
        <w:t>Inpu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Tab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2</w:t>
      </w:r>
      <w:r>
        <w:rPr>
          <w:b/>
          <w:spacing w:val="4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o</w:t>
      </w:r>
      <w:r>
        <w:rPr>
          <w:spacing w:val="2"/>
          <w:sz w:val="21"/>
          <w:szCs w:val="21"/>
        </w:rPr>
        <w:t>re</w:t>
      </w:r>
      <w:r>
        <w:rPr>
          <w:sz w:val="21"/>
          <w:szCs w:val="21"/>
        </w:rPr>
        <w:t>d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9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P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s</w:t>
      </w:r>
      <w:r>
        <w:rPr>
          <w:spacing w:val="2"/>
          <w:sz w:val="21"/>
          <w:szCs w:val="21"/>
        </w:rPr>
        <w:t>tg</w:t>
      </w:r>
      <w:r>
        <w:rPr>
          <w:sz w:val="21"/>
          <w:szCs w:val="21"/>
        </w:rPr>
        <w:t>r</w:t>
      </w:r>
      <w:r>
        <w:rPr>
          <w:spacing w:val="1"/>
          <w:sz w:val="21"/>
          <w:szCs w:val="21"/>
        </w:rPr>
        <w:t>eSQ</w:t>
      </w:r>
      <w:r>
        <w:rPr>
          <w:sz w:val="21"/>
          <w:szCs w:val="21"/>
        </w:rPr>
        <w:t>L</w:t>
      </w:r>
      <w:r>
        <w:rPr>
          <w:spacing w:val="3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data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a</w:t>
      </w:r>
      <w:r>
        <w:rPr>
          <w:spacing w:val="2"/>
          <w:sz w:val="21"/>
          <w:szCs w:val="21"/>
        </w:rPr>
        <w:t>se</w:t>
      </w:r>
      <w:r>
        <w:rPr>
          <w:sz w:val="21"/>
          <w:szCs w:val="21"/>
        </w:rPr>
        <w:t>,</w:t>
      </w:r>
      <w:r>
        <w:rPr>
          <w:spacing w:val="2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(2</w:t>
      </w:r>
      <w:r>
        <w:rPr>
          <w:sz w:val="21"/>
          <w:szCs w:val="21"/>
        </w:rPr>
        <w:t>)</w:t>
      </w:r>
      <w:r>
        <w:rPr>
          <w:spacing w:val="19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Tab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e1Jo</w:t>
      </w:r>
      <w:r>
        <w:rPr>
          <w:b/>
          <w:sz w:val="21"/>
          <w:szCs w:val="21"/>
        </w:rPr>
        <w:t>i</w:t>
      </w:r>
      <w:r>
        <w:rPr>
          <w:b/>
          <w:spacing w:val="4"/>
          <w:sz w:val="21"/>
          <w:szCs w:val="21"/>
        </w:rPr>
        <w:t>n</w:t>
      </w:r>
      <w:r>
        <w:rPr>
          <w:b/>
          <w:spacing w:val="2"/>
          <w:sz w:val="21"/>
          <w:szCs w:val="21"/>
        </w:rPr>
        <w:t>Co</w:t>
      </w:r>
      <w:r>
        <w:rPr>
          <w:b/>
          <w:sz w:val="21"/>
          <w:szCs w:val="21"/>
        </w:rPr>
        <w:t>l</w:t>
      </w:r>
      <w:r>
        <w:rPr>
          <w:b/>
          <w:spacing w:val="1"/>
          <w:sz w:val="21"/>
          <w:szCs w:val="21"/>
        </w:rPr>
        <w:t>u</w:t>
      </w:r>
      <w:r>
        <w:rPr>
          <w:b/>
          <w:spacing w:val="4"/>
          <w:sz w:val="21"/>
          <w:szCs w:val="21"/>
        </w:rPr>
        <w:t>m</w:t>
      </w:r>
      <w:r>
        <w:rPr>
          <w:b/>
          <w:sz w:val="21"/>
          <w:szCs w:val="21"/>
        </w:rPr>
        <w:t xml:space="preserve">n </w:t>
      </w:r>
      <w:r>
        <w:rPr>
          <w:b/>
          <w:spacing w:val="7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 xml:space="preserve">and </w:t>
      </w:r>
      <w:r>
        <w:rPr>
          <w:b/>
          <w:spacing w:val="2"/>
          <w:sz w:val="21"/>
          <w:szCs w:val="21"/>
        </w:rPr>
        <w:t>Tab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e2Jo</w:t>
      </w:r>
      <w:r>
        <w:rPr>
          <w:b/>
          <w:sz w:val="21"/>
          <w:szCs w:val="21"/>
        </w:rPr>
        <w:t>i</w:t>
      </w:r>
      <w:r>
        <w:rPr>
          <w:b/>
          <w:spacing w:val="1"/>
          <w:sz w:val="21"/>
          <w:szCs w:val="21"/>
        </w:rPr>
        <w:t>n</w:t>
      </w:r>
      <w:r>
        <w:rPr>
          <w:b/>
          <w:spacing w:val="2"/>
          <w:sz w:val="21"/>
          <w:szCs w:val="21"/>
        </w:rPr>
        <w:t>Co</w:t>
      </w:r>
      <w:r>
        <w:rPr>
          <w:b/>
          <w:sz w:val="21"/>
          <w:szCs w:val="21"/>
        </w:rPr>
        <w:t>l</w:t>
      </w:r>
      <w:r>
        <w:rPr>
          <w:b/>
          <w:spacing w:val="4"/>
          <w:sz w:val="21"/>
          <w:szCs w:val="21"/>
        </w:rPr>
        <w:t>u</w:t>
      </w:r>
      <w:r>
        <w:rPr>
          <w:b/>
          <w:spacing w:val="2"/>
          <w:sz w:val="21"/>
          <w:szCs w:val="21"/>
        </w:rPr>
        <w:t>m</w:t>
      </w:r>
      <w:r>
        <w:rPr>
          <w:b/>
          <w:sz w:val="21"/>
          <w:szCs w:val="21"/>
        </w:rPr>
        <w:t xml:space="preserve">n </w:t>
      </w:r>
      <w:r>
        <w:rPr>
          <w:b/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tha</w:t>
      </w:r>
      <w:r>
        <w:rPr>
          <w:sz w:val="21"/>
          <w:szCs w:val="21"/>
        </w:rPr>
        <w:t>t</w:t>
      </w:r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rep</w:t>
      </w:r>
      <w:r>
        <w:rPr>
          <w:sz w:val="21"/>
          <w:szCs w:val="21"/>
        </w:rPr>
        <w:t>r</w:t>
      </w:r>
      <w:r>
        <w:rPr>
          <w:spacing w:val="1"/>
          <w:sz w:val="21"/>
          <w:szCs w:val="21"/>
        </w:rPr>
        <w:t>e</w:t>
      </w:r>
      <w:r>
        <w:rPr>
          <w:spacing w:val="2"/>
          <w:sz w:val="21"/>
          <w:szCs w:val="21"/>
        </w:rPr>
        <w:t>se</w:t>
      </w:r>
      <w:r>
        <w:rPr>
          <w:sz w:val="21"/>
          <w:szCs w:val="21"/>
        </w:rPr>
        <w:t>nt</w:t>
      </w:r>
      <w:r>
        <w:rPr>
          <w:spacing w:val="2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he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j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ke</w:t>
      </w:r>
      <w:r>
        <w:rPr>
          <w:sz w:val="21"/>
          <w:szCs w:val="21"/>
        </w:rPr>
        <w:t>y</w:t>
      </w:r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eac</w:t>
      </w:r>
      <w:r>
        <w:rPr>
          <w:sz w:val="21"/>
          <w:szCs w:val="21"/>
        </w:rPr>
        <w:t>h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inpu</w:t>
      </w:r>
      <w:r>
        <w:rPr>
          <w:sz w:val="21"/>
          <w:szCs w:val="21"/>
        </w:rPr>
        <w:t>t</w:t>
      </w:r>
      <w:r>
        <w:rPr>
          <w:spacing w:val="1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tab</w:t>
      </w:r>
      <w:r>
        <w:rPr>
          <w:sz w:val="21"/>
          <w:szCs w:val="21"/>
        </w:rPr>
        <w:t>le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r</w:t>
      </w:r>
      <w:r>
        <w:rPr>
          <w:w w:val="103"/>
          <w:sz w:val="21"/>
          <w:szCs w:val="21"/>
        </w:rPr>
        <w:t>e</w:t>
      </w:r>
      <w:r>
        <w:rPr>
          <w:spacing w:val="1"/>
          <w:w w:val="103"/>
          <w:sz w:val="21"/>
          <w:szCs w:val="21"/>
        </w:rPr>
        <w:t>s</w:t>
      </w:r>
      <w:r>
        <w:rPr>
          <w:spacing w:val="2"/>
          <w:w w:val="103"/>
          <w:sz w:val="21"/>
          <w:szCs w:val="21"/>
        </w:rPr>
        <w:t>pe</w:t>
      </w:r>
      <w:r>
        <w:rPr>
          <w:w w:val="103"/>
          <w:sz w:val="21"/>
          <w:szCs w:val="21"/>
        </w:rPr>
        <w:t>c</w:t>
      </w:r>
      <w:r>
        <w:rPr>
          <w:spacing w:val="1"/>
          <w:w w:val="103"/>
          <w:sz w:val="21"/>
          <w:szCs w:val="21"/>
        </w:rPr>
        <w:t>t</w:t>
      </w:r>
      <w:r>
        <w:rPr>
          <w:spacing w:val="2"/>
          <w:w w:val="103"/>
          <w:sz w:val="21"/>
          <w:szCs w:val="21"/>
        </w:rPr>
        <w:t>iv</w:t>
      </w:r>
      <w:r>
        <w:rPr>
          <w:w w:val="103"/>
          <w:sz w:val="21"/>
          <w:szCs w:val="21"/>
        </w:rPr>
        <w:t>e</w:t>
      </w:r>
      <w:r>
        <w:rPr>
          <w:spacing w:val="1"/>
          <w:w w:val="103"/>
          <w:sz w:val="21"/>
          <w:szCs w:val="21"/>
        </w:rPr>
        <w:t>l</w:t>
      </w:r>
      <w:r>
        <w:rPr>
          <w:spacing w:val="2"/>
          <w:w w:val="103"/>
          <w:sz w:val="21"/>
          <w:szCs w:val="21"/>
        </w:rPr>
        <w:t>y</w:t>
      </w:r>
      <w:r>
        <w:rPr>
          <w:w w:val="103"/>
          <w:sz w:val="21"/>
          <w:szCs w:val="21"/>
        </w:rPr>
        <w:t xml:space="preserve">. </w:t>
      </w:r>
      <w:r>
        <w:rPr>
          <w:b/>
          <w:spacing w:val="2"/>
          <w:sz w:val="21"/>
          <w:szCs w:val="21"/>
        </w:rPr>
        <w:t>Para</w:t>
      </w:r>
      <w:r>
        <w:rPr>
          <w:b/>
          <w:sz w:val="21"/>
          <w:szCs w:val="21"/>
        </w:rPr>
        <w:t>ll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Jo</w:t>
      </w:r>
      <w:r>
        <w:rPr>
          <w:b/>
          <w:sz w:val="21"/>
          <w:szCs w:val="21"/>
        </w:rPr>
        <w:t>i</w:t>
      </w:r>
      <w:r>
        <w:rPr>
          <w:b/>
          <w:spacing w:val="4"/>
          <w:sz w:val="21"/>
          <w:szCs w:val="21"/>
        </w:rPr>
        <w:t>n</w:t>
      </w:r>
      <w:r>
        <w:rPr>
          <w:b/>
          <w:sz w:val="21"/>
          <w:szCs w:val="21"/>
        </w:rPr>
        <w:t>()</w:t>
      </w:r>
      <w:r>
        <w:rPr>
          <w:b/>
          <w:spacing w:val="4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the</w:t>
      </w:r>
      <w:r>
        <w:rPr>
          <w:sz w:val="21"/>
          <w:szCs w:val="21"/>
        </w:rPr>
        <w:t>n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j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s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h</w:t>
      </w:r>
      <w:r>
        <w:rPr>
          <w:spacing w:val="16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Inp</w:t>
      </w:r>
      <w:r>
        <w:rPr>
          <w:b/>
          <w:spacing w:val="4"/>
          <w:sz w:val="21"/>
          <w:szCs w:val="21"/>
        </w:rPr>
        <w:t>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Ta</w:t>
      </w:r>
      <w:r>
        <w:rPr>
          <w:b/>
          <w:spacing w:val="4"/>
          <w:sz w:val="21"/>
          <w:szCs w:val="21"/>
        </w:rPr>
        <w:t>b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1</w:t>
      </w:r>
      <w:r>
        <w:rPr>
          <w:b/>
          <w:spacing w:val="4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d</w:t>
      </w:r>
      <w:r>
        <w:rPr>
          <w:spacing w:val="11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Inp</w:t>
      </w:r>
      <w:r>
        <w:rPr>
          <w:b/>
          <w:spacing w:val="4"/>
          <w:sz w:val="21"/>
          <w:szCs w:val="21"/>
        </w:rPr>
        <w:t>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Tab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2</w:t>
      </w:r>
      <w:r>
        <w:rPr>
          <w:b/>
          <w:spacing w:val="4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(usin</w:t>
      </w:r>
      <w:r>
        <w:rPr>
          <w:sz w:val="21"/>
          <w:szCs w:val="21"/>
        </w:rPr>
        <w:t>g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fi</w:t>
      </w:r>
      <w:r>
        <w:rPr>
          <w:sz w:val="21"/>
          <w:szCs w:val="21"/>
        </w:rPr>
        <w:t>ve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pa</w:t>
      </w:r>
      <w:r>
        <w:rPr>
          <w:w w:val="103"/>
          <w:sz w:val="21"/>
          <w:szCs w:val="21"/>
        </w:rPr>
        <w:t>r</w:t>
      </w:r>
      <w:r>
        <w:rPr>
          <w:spacing w:val="1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l</w:t>
      </w:r>
      <w:r>
        <w:rPr>
          <w:spacing w:val="1"/>
          <w:w w:val="103"/>
          <w:sz w:val="21"/>
          <w:szCs w:val="21"/>
        </w:rPr>
        <w:t>l</w:t>
      </w:r>
      <w:r>
        <w:rPr>
          <w:spacing w:val="2"/>
          <w:w w:val="103"/>
          <w:sz w:val="21"/>
          <w:szCs w:val="21"/>
        </w:rPr>
        <w:t>el</w:t>
      </w:r>
      <w:r>
        <w:rPr>
          <w:w w:val="103"/>
          <w:sz w:val="21"/>
          <w:szCs w:val="21"/>
        </w:rPr>
        <w:t>i</w:t>
      </w:r>
      <w:r>
        <w:rPr>
          <w:spacing w:val="1"/>
          <w:w w:val="103"/>
          <w:sz w:val="21"/>
          <w:szCs w:val="21"/>
        </w:rPr>
        <w:t>z</w:t>
      </w:r>
      <w:r>
        <w:rPr>
          <w:spacing w:val="2"/>
          <w:w w:val="103"/>
          <w:sz w:val="21"/>
          <w:szCs w:val="21"/>
        </w:rPr>
        <w:t>e</w:t>
      </w:r>
      <w:r>
        <w:rPr>
          <w:w w:val="103"/>
          <w:sz w:val="21"/>
          <w:szCs w:val="21"/>
        </w:rPr>
        <w:t xml:space="preserve">d 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h</w:t>
      </w:r>
      <w:r>
        <w:rPr>
          <w:spacing w:val="2"/>
          <w:sz w:val="21"/>
          <w:szCs w:val="21"/>
        </w:rPr>
        <w:t>re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d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21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n</w:t>
      </w:r>
      <w:r>
        <w:rPr>
          <w:sz w:val="21"/>
          <w:szCs w:val="21"/>
        </w:rPr>
        <w:t>d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st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d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8"/>
          <w:sz w:val="21"/>
          <w:szCs w:val="21"/>
        </w:rPr>
        <w:t xml:space="preserve"> </w:t>
      </w:r>
      <w:r>
        <w:rPr>
          <w:sz w:val="21"/>
          <w:szCs w:val="21"/>
        </w:rPr>
        <w:t>r</w:t>
      </w:r>
      <w:r>
        <w:rPr>
          <w:spacing w:val="1"/>
          <w:sz w:val="21"/>
          <w:szCs w:val="21"/>
        </w:rPr>
        <w:t>e</w:t>
      </w:r>
      <w:r>
        <w:rPr>
          <w:spacing w:val="2"/>
          <w:sz w:val="21"/>
          <w:szCs w:val="21"/>
        </w:rPr>
        <w:t>su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i</w:t>
      </w:r>
      <w:r>
        <w:rPr>
          <w:spacing w:val="1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joi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d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tu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s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5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3"/>
          <w:sz w:val="21"/>
          <w:szCs w:val="21"/>
        </w:rPr>
        <w:t xml:space="preserve"> 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a</w:t>
      </w:r>
      <w:r>
        <w:rPr>
          <w:spacing w:val="2"/>
          <w:sz w:val="21"/>
          <w:szCs w:val="21"/>
        </w:rPr>
        <w:t>bl</w:t>
      </w:r>
      <w:r>
        <w:rPr>
          <w:sz w:val="21"/>
          <w:szCs w:val="21"/>
        </w:rPr>
        <w:t>e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na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d</w:t>
      </w:r>
      <w:r>
        <w:rPr>
          <w:spacing w:val="18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O</w:t>
      </w:r>
      <w:r>
        <w:rPr>
          <w:b/>
          <w:spacing w:val="4"/>
          <w:sz w:val="21"/>
          <w:szCs w:val="21"/>
        </w:rPr>
        <w:t>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p</w:t>
      </w:r>
      <w:r>
        <w:rPr>
          <w:b/>
          <w:spacing w:val="4"/>
          <w:sz w:val="21"/>
          <w:szCs w:val="21"/>
        </w:rPr>
        <w:t>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Tab</w:t>
      </w:r>
      <w:r>
        <w:rPr>
          <w:b/>
          <w:sz w:val="21"/>
          <w:szCs w:val="21"/>
        </w:rPr>
        <w:t>le</w:t>
      </w:r>
      <w:r>
        <w:rPr>
          <w:b/>
          <w:spacing w:val="3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(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h</w:t>
      </w:r>
      <w:r>
        <w:rPr>
          <w:sz w:val="21"/>
          <w:szCs w:val="21"/>
        </w:rPr>
        <w:t>e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o</w:t>
      </w:r>
      <w:r>
        <w:rPr>
          <w:w w:val="103"/>
          <w:sz w:val="21"/>
          <w:szCs w:val="21"/>
        </w:rPr>
        <w:t>u</w:t>
      </w:r>
      <w:r>
        <w:rPr>
          <w:spacing w:val="1"/>
          <w:w w:val="103"/>
          <w:sz w:val="21"/>
          <w:szCs w:val="21"/>
        </w:rPr>
        <w:t>t</w:t>
      </w:r>
      <w:r>
        <w:rPr>
          <w:spacing w:val="2"/>
          <w:w w:val="103"/>
          <w:sz w:val="21"/>
          <w:szCs w:val="21"/>
        </w:rPr>
        <w:t>pu</w:t>
      </w:r>
      <w:r>
        <w:rPr>
          <w:w w:val="103"/>
          <w:sz w:val="21"/>
          <w:szCs w:val="21"/>
        </w:rPr>
        <w:t xml:space="preserve">t 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a</w:t>
      </w:r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>le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8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a</w:t>
      </w:r>
      <w:r>
        <w:rPr>
          <w:spacing w:val="2"/>
          <w:sz w:val="21"/>
          <w:szCs w:val="21"/>
        </w:rPr>
        <w:t>sse</w:t>
      </w:r>
      <w:r>
        <w:rPr>
          <w:sz w:val="21"/>
          <w:szCs w:val="21"/>
        </w:rPr>
        <w:t>d</w:t>
      </w:r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n</w:t>
      </w:r>
      <w:r>
        <w:rPr>
          <w:spacing w:val="2"/>
          <w:sz w:val="21"/>
          <w:szCs w:val="21"/>
        </w:rPr>
        <w:t>c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on)</w:t>
      </w:r>
      <w:r>
        <w:rPr>
          <w:sz w:val="21"/>
          <w:szCs w:val="21"/>
        </w:rPr>
        <w:t>.</w:t>
      </w:r>
      <w:r>
        <w:rPr>
          <w:spacing w:val="2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he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sche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a</w:t>
      </w:r>
      <w:r>
        <w:rPr>
          <w:spacing w:val="23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16"/>
          <w:sz w:val="21"/>
          <w:szCs w:val="21"/>
        </w:rPr>
        <w:t xml:space="preserve"> </w:t>
      </w:r>
      <w:r>
        <w:rPr>
          <w:b/>
          <w:spacing w:val="4"/>
          <w:sz w:val="21"/>
          <w:szCs w:val="21"/>
        </w:rPr>
        <w:t>O</w:t>
      </w:r>
      <w:r>
        <w:rPr>
          <w:b/>
          <w:spacing w:val="2"/>
          <w:sz w:val="21"/>
          <w:szCs w:val="21"/>
        </w:rPr>
        <w:t>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putTab</w:t>
      </w:r>
      <w:r>
        <w:rPr>
          <w:b/>
          <w:sz w:val="21"/>
          <w:szCs w:val="21"/>
        </w:rPr>
        <w:t>le</w:t>
      </w:r>
      <w:r>
        <w:rPr>
          <w:b/>
          <w:spacing w:val="44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h</w:t>
      </w:r>
      <w:r>
        <w:rPr>
          <w:spacing w:val="2"/>
          <w:sz w:val="21"/>
          <w:szCs w:val="21"/>
        </w:rPr>
        <w:t>oul</w:t>
      </w:r>
      <w:r>
        <w:rPr>
          <w:sz w:val="21"/>
          <w:szCs w:val="21"/>
        </w:rPr>
        <w:t>d</w:t>
      </w:r>
      <w:r>
        <w:rPr>
          <w:spacing w:val="21"/>
          <w:sz w:val="21"/>
          <w:szCs w:val="21"/>
        </w:rPr>
        <w:t xml:space="preserve"> </w:t>
      </w:r>
      <w:r>
        <w:rPr>
          <w:sz w:val="21"/>
          <w:szCs w:val="21"/>
        </w:rPr>
        <w:t>be</w:t>
      </w:r>
      <w:r>
        <w:rPr>
          <w:spacing w:val="10"/>
          <w:sz w:val="21"/>
          <w:szCs w:val="21"/>
        </w:rPr>
        <w:t xml:space="preserve"> </w:t>
      </w:r>
      <w:r w:rsidR="00757F4A">
        <w:rPr>
          <w:b/>
          <w:spacing w:val="2"/>
          <w:sz w:val="21"/>
          <w:szCs w:val="21"/>
        </w:rPr>
        <w:t>InputTable1.Column1, InputTable.Column2, …</w:t>
      </w:r>
      <w:r w:rsidR="00757F4A">
        <w:rPr>
          <w:spacing w:val="2"/>
          <w:sz w:val="21"/>
          <w:szCs w:val="21"/>
        </w:rPr>
        <w:t>,</w:t>
      </w:r>
      <w:r>
        <w:rPr>
          <w:spacing w:val="11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Inpu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Ta</w:t>
      </w:r>
      <w:r>
        <w:rPr>
          <w:b/>
          <w:spacing w:val="4"/>
          <w:sz w:val="21"/>
          <w:szCs w:val="21"/>
        </w:rPr>
        <w:t>b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2</w:t>
      </w:r>
      <w:r w:rsidR="00757F4A">
        <w:rPr>
          <w:b/>
          <w:sz w:val="21"/>
          <w:szCs w:val="21"/>
        </w:rPr>
        <w:t>.Column1, InputTable2.Column2…</w:t>
      </w:r>
      <w:r>
        <w:rPr>
          <w:w w:val="103"/>
          <w:sz w:val="21"/>
          <w:szCs w:val="21"/>
        </w:rPr>
        <w:t>.</w:t>
      </w:r>
    </w:p>
    <w:p w14:paraId="277FFCE9" w14:textId="77777777" w:rsidR="009F1537" w:rsidRDefault="009F1537">
      <w:pPr>
        <w:spacing w:before="1" w:line="260" w:lineRule="exact"/>
        <w:rPr>
          <w:sz w:val="26"/>
          <w:szCs w:val="26"/>
        </w:rPr>
      </w:pPr>
    </w:p>
    <w:p w14:paraId="741645C4" w14:textId="77777777" w:rsidR="009F1537" w:rsidRDefault="00BD5A6F">
      <w:pPr>
        <w:ind w:left="820"/>
        <w:rPr>
          <w:sz w:val="21"/>
          <w:szCs w:val="21"/>
        </w:rPr>
      </w:pPr>
      <w:r>
        <w:rPr>
          <w:spacing w:val="1"/>
          <w:sz w:val="21"/>
          <w:szCs w:val="21"/>
          <w:u w:val="single" w:color="000000"/>
        </w:rPr>
        <w:t>F</w:t>
      </w:r>
      <w:r>
        <w:rPr>
          <w:spacing w:val="2"/>
          <w:sz w:val="21"/>
          <w:szCs w:val="21"/>
          <w:u w:val="single" w:color="000000"/>
        </w:rPr>
        <w:t>un</w:t>
      </w:r>
      <w:r>
        <w:rPr>
          <w:sz w:val="21"/>
          <w:szCs w:val="21"/>
          <w:u w:val="single" w:color="000000"/>
        </w:rPr>
        <w:t>c</w:t>
      </w:r>
      <w:r>
        <w:rPr>
          <w:spacing w:val="1"/>
          <w:sz w:val="21"/>
          <w:szCs w:val="21"/>
          <w:u w:val="single" w:color="000000"/>
        </w:rPr>
        <w:t>t</w:t>
      </w:r>
      <w:r>
        <w:rPr>
          <w:spacing w:val="2"/>
          <w:sz w:val="21"/>
          <w:szCs w:val="21"/>
          <w:u w:val="single" w:color="000000"/>
        </w:rPr>
        <w:t>io</w:t>
      </w:r>
      <w:r>
        <w:rPr>
          <w:sz w:val="21"/>
          <w:szCs w:val="21"/>
          <w:u w:val="single" w:color="000000"/>
        </w:rPr>
        <w:t>n</w:t>
      </w:r>
      <w:r>
        <w:rPr>
          <w:spacing w:val="24"/>
          <w:sz w:val="21"/>
          <w:szCs w:val="21"/>
          <w:u w:val="single" w:color="000000"/>
        </w:rPr>
        <w:t xml:space="preserve"> </w:t>
      </w:r>
      <w:r>
        <w:rPr>
          <w:spacing w:val="2"/>
          <w:sz w:val="21"/>
          <w:szCs w:val="21"/>
          <w:u w:val="single" w:color="000000"/>
        </w:rPr>
        <w:t>In</w:t>
      </w:r>
      <w:r>
        <w:rPr>
          <w:sz w:val="21"/>
          <w:szCs w:val="21"/>
          <w:u w:val="single" w:color="000000"/>
        </w:rPr>
        <w:t>t</w:t>
      </w:r>
      <w:r>
        <w:rPr>
          <w:spacing w:val="1"/>
          <w:sz w:val="21"/>
          <w:szCs w:val="21"/>
          <w:u w:val="single" w:color="000000"/>
        </w:rPr>
        <w:t>e</w:t>
      </w:r>
      <w:r>
        <w:rPr>
          <w:spacing w:val="2"/>
          <w:sz w:val="21"/>
          <w:szCs w:val="21"/>
          <w:u w:val="single" w:color="000000"/>
        </w:rPr>
        <w:t>r</w:t>
      </w:r>
      <w:r>
        <w:rPr>
          <w:sz w:val="21"/>
          <w:szCs w:val="21"/>
          <w:u w:val="single" w:color="000000"/>
        </w:rPr>
        <w:t>f</w:t>
      </w:r>
      <w:r>
        <w:rPr>
          <w:spacing w:val="1"/>
          <w:sz w:val="21"/>
          <w:szCs w:val="21"/>
          <w:u w:val="single" w:color="000000"/>
        </w:rPr>
        <w:t>a</w:t>
      </w:r>
      <w:r>
        <w:rPr>
          <w:spacing w:val="2"/>
          <w:sz w:val="21"/>
          <w:szCs w:val="21"/>
          <w:u w:val="single" w:color="000000"/>
        </w:rPr>
        <w:t>c</w:t>
      </w:r>
      <w:r>
        <w:rPr>
          <w:sz w:val="21"/>
          <w:szCs w:val="21"/>
          <w:u w:val="single" w:color="000000"/>
        </w:rPr>
        <w:t>e:</w:t>
      </w:r>
      <w:r>
        <w:rPr>
          <w:spacing w:val="33"/>
          <w:sz w:val="21"/>
          <w:szCs w:val="21"/>
          <w:u w:val="single" w:color="000000"/>
        </w:rPr>
        <w:t xml:space="preserve"> </w:t>
      </w:r>
      <w:r>
        <w:rPr>
          <w:w w:val="103"/>
          <w:sz w:val="21"/>
          <w:szCs w:val="21"/>
          <w:u w:val="single" w:color="000000"/>
        </w:rPr>
        <w:t>-</w:t>
      </w:r>
    </w:p>
    <w:p w14:paraId="157F6937" w14:textId="77777777" w:rsidR="009F1537" w:rsidRDefault="00BD5A6F">
      <w:pPr>
        <w:spacing w:before="17" w:line="250" w:lineRule="auto"/>
        <w:ind w:left="820" w:right="390"/>
        <w:rPr>
          <w:sz w:val="21"/>
          <w:szCs w:val="21"/>
        </w:rPr>
      </w:pPr>
      <w:r>
        <w:rPr>
          <w:b/>
          <w:spacing w:val="2"/>
          <w:sz w:val="21"/>
          <w:szCs w:val="21"/>
        </w:rPr>
        <w:t>Para</w:t>
      </w:r>
      <w:r>
        <w:rPr>
          <w:b/>
          <w:sz w:val="21"/>
          <w:szCs w:val="21"/>
        </w:rPr>
        <w:t>ll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Jo</w:t>
      </w:r>
      <w:r>
        <w:rPr>
          <w:b/>
          <w:sz w:val="21"/>
          <w:szCs w:val="21"/>
        </w:rPr>
        <w:t>in</w:t>
      </w:r>
      <w:r>
        <w:rPr>
          <w:b/>
          <w:spacing w:val="38"/>
          <w:sz w:val="21"/>
          <w:szCs w:val="21"/>
        </w:rPr>
        <w:t xml:space="preserve"> </w:t>
      </w:r>
      <w:r>
        <w:rPr>
          <w:b/>
          <w:sz w:val="21"/>
          <w:szCs w:val="21"/>
        </w:rPr>
        <w:t>(</w:t>
      </w:r>
      <w:r>
        <w:rPr>
          <w:b/>
          <w:spacing w:val="2"/>
          <w:sz w:val="21"/>
          <w:szCs w:val="21"/>
        </w:rPr>
        <w:t>InputTab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</w:t>
      </w:r>
      <w:r>
        <w:rPr>
          <w:b/>
          <w:spacing w:val="4"/>
          <w:sz w:val="21"/>
          <w:szCs w:val="21"/>
        </w:rPr>
        <w:t>1</w:t>
      </w:r>
      <w:r>
        <w:rPr>
          <w:b/>
          <w:sz w:val="21"/>
          <w:szCs w:val="21"/>
        </w:rPr>
        <w:t>,</w:t>
      </w:r>
      <w:r>
        <w:rPr>
          <w:b/>
          <w:spacing w:val="40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Inpu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Tab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e2</w:t>
      </w:r>
      <w:r>
        <w:rPr>
          <w:b/>
          <w:sz w:val="21"/>
          <w:szCs w:val="21"/>
        </w:rPr>
        <w:t>,</w:t>
      </w:r>
      <w:r>
        <w:rPr>
          <w:b/>
          <w:spacing w:val="38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Tab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e1Jo</w:t>
      </w:r>
      <w:r>
        <w:rPr>
          <w:b/>
          <w:sz w:val="21"/>
          <w:szCs w:val="21"/>
        </w:rPr>
        <w:t>i</w:t>
      </w:r>
      <w:r>
        <w:rPr>
          <w:b/>
          <w:spacing w:val="4"/>
          <w:sz w:val="21"/>
          <w:szCs w:val="21"/>
        </w:rPr>
        <w:t>n</w:t>
      </w:r>
      <w:r>
        <w:rPr>
          <w:b/>
          <w:spacing w:val="2"/>
          <w:sz w:val="21"/>
          <w:szCs w:val="21"/>
        </w:rPr>
        <w:t>Co</w:t>
      </w:r>
      <w:r>
        <w:rPr>
          <w:b/>
          <w:sz w:val="21"/>
          <w:szCs w:val="21"/>
        </w:rPr>
        <w:t>l</w:t>
      </w:r>
      <w:r>
        <w:rPr>
          <w:b/>
          <w:spacing w:val="1"/>
          <w:sz w:val="21"/>
          <w:szCs w:val="21"/>
        </w:rPr>
        <w:t>u</w:t>
      </w:r>
      <w:r>
        <w:rPr>
          <w:b/>
          <w:spacing w:val="2"/>
          <w:sz w:val="21"/>
          <w:szCs w:val="21"/>
        </w:rPr>
        <w:t>mn</w:t>
      </w:r>
      <w:r>
        <w:rPr>
          <w:b/>
          <w:sz w:val="21"/>
          <w:szCs w:val="21"/>
        </w:rPr>
        <w:t xml:space="preserve">, </w:t>
      </w:r>
      <w:r>
        <w:rPr>
          <w:b/>
          <w:spacing w:val="4"/>
          <w:sz w:val="21"/>
          <w:szCs w:val="21"/>
        </w:rPr>
        <w:t xml:space="preserve"> </w:t>
      </w:r>
      <w:r>
        <w:rPr>
          <w:b/>
          <w:spacing w:val="2"/>
          <w:w w:val="103"/>
          <w:sz w:val="21"/>
          <w:szCs w:val="21"/>
        </w:rPr>
        <w:t>Ta</w:t>
      </w:r>
      <w:r>
        <w:rPr>
          <w:b/>
          <w:spacing w:val="4"/>
          <w:w w:val="103"/>
          <w:sz w:val="21"/>
          <w:szCs w:val="21"/>
        </w:rPr>
        <w:t>b</w:t>
      </w:r>
      <w:r>
        <w:rPr>
          <w:b/>
          <w:w w:val="103"/>
          <w:sz w:val="21"/>
          <w:szCs w:val="21"/>
        </w:rPr>
        <w:t>l</w:t>
      </w:r>
      <w:r>
        <w:rPr>
          <w:b/>
          <w:spacing w:val="2"/>
          <w:w w:val="103"/>
          <w:sz w:val="21"/>
          <w:szCs w:val="21"/>
        </w:rPr>
        <w:t>e2Jo</w:t>
      </w:r>
      <w:r>
        <w:rPr>
          <w:b/>
          <w:w w:val="103"/>
          <w:sz w:val="21"/>
          <w:szCs w:val="21"/>
        </w:rPr>
        <w:t>i</w:t>
      </w:r>
      <w:r>
        <w:rPr>
          <w:b/>
          <w:spacing w:val="1"/>
          <w:w w:val="103"/>
          <w:sz w:val="21"/>
          <w:szCs w:val="21"/>
        </w:rPr>
        <w:t>n</w:t>
      </w:r>
      <w:r>
        <w:rPr>
          <w:b/>
          <w:spacing w:val="2"/>
          <w:w w:val="103"/>
          <w:sz w:val="21"/>
          <w:szCs w:val="21"/>
        </w:rPr>
        <w:t>C</w:t>
      </w:r>
      <w:r>
        <w:rPr>
          <w:b/>
          <w:spacing w:val="4"/>
          <w:w w:val="103"/>
          <w:sz w:val="21"/>
          <w:szCs w:val="21"/>
        </w:rPr>
        <w:t>o</w:t>
      </w:r>
      <w:r>
        <w:rPr>
          <w:b/>
          <w:w w:val="103"/>
          <w:sz w:val="21"/>
          <w:szCs w:val="21"/>
        </w:rPr>
        <w:t>l</w:t>
      </w:r>
      <w:r>
        <w:rPr>
          <w:b/>
          <w:spacing w:val="4"/>
          <w:w w:val="103"/>
          <w:sz w:val="21"/>
          <w:szCs w:val="21"/>
        </w:rPr>
        <w:t>u</w:t>
      </w:r>
      <w:r>
        <w:rPr>
          <w:b/>
          <w:spacing w:val="2"/>
          <w:w w:val="103"/>
          <w:sz w:val="21"/>
          <w:szCs w:val="21"/>
        </w:rPr>
        <w:t>mn</w:t>
      </w:r>
      <w:r>
        <w:rPr>
          <w:b/>
          <w:w w:val="103"/>
          <w:sz w:val="21"/>
          <w:szCs w:val="21"/>
        </w:rPr>
        <w:t xml:space="preserve">, </w:t>
      </w:r>
      <w:r>
        <w:rPr>
          <w:b/>
          <w:spacing w:val="2"/>
          <w:sz w:val="21"/>
          <w:szCs w:val="21"/>
        </w:rPr>
        <w:t>Ou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p</w:t>
      </w:r>
      <w:r>
        <w:rPr>
          <w:b/>
          <w:spacing w:val="4"/>
          <w:sz w:val="21"/>
          <w:szCs w:val="21"/>
        </w:rPr>
        <w:t>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Tab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,</w:t>
      </w:r>
      <w:r>
        <w:rPr>
          <w:b/>
          <w:spacing w:val="40"/>
          <w:sz w:val="21"/>
          <w:szCs w:val="21"/>
        </w:rPr>
        <w:t xml:space="preserve"> </w:t>
      </w:r>
      <w:r>
        <w:rPr>
          <w:b/>
          <w:spacing w:val="2"/>
          <w:w w:val="103"/>
          <w:sz w:val="21"/>
          <w:szCs w:val="21"/>
        </w:rPr>
        <w:t>openconnec</w:t>
      </w:r>
      <w:r>
        <w:rPr>
          <w:b/>
          <w:w w:val="103"/>
          <w:sz w:val="21"/>
          <w:szCs w:val="21"/>
        </w:rPr>
        <w:t>ti</w:t>
      </w:r>
      <w:r>
        <w:rPr>
          <w:b/>
          <w:spacing w:val="1"/>
          <w:w w:val="103"/>
          <w:sz w:val="21"/>
          <w:szCs w:val="21"/>
        </w:rPr>
        <w:t>o</w:t>
      </w:r>
      <w:r>
        <w:rPr>
          <w:b/>
          <w:spacing w:val="4"/>
          <w:w w:val="103"/>
          <w:sz w:val="21"/>
          <w:szCs w:val="21"/>
        </w:rPr>
        <w:t>n</w:t>
      </w:r>
      <w:r>
        <w:rPr>
          <w:b/>
          <w:w w:val="103"/>
          <w:sz w:val="21"/>
          <w:szCs w:val="21"/>
        </w:rPr>
        <w:t>)</w:t>
      </w:r>
    </w:p>
    <w:p w14:paraId="53F423F1" w14:textId="77777777" w:rsidR="009F1537" w:rsidRDefault="00BD5A6F">
      <w:pPr>
        <w:spacing w:line="220" w:lineRule="exact"/>
        <w:ind w:left="820"/>
        <w:rPr>
          <w:sz w:val="21"/>
          <w:szCs w:val="21"/>
        </w:rPr>
      </w:pPr>
      <w:r>
        <w:rPr>
          <w:b/>
          <w:spacing w:val="2"/>
          <w:sz w:val="21"/>
          <w:szCs w:val="21"/>
        </w:rPr>
        <w:t>Inpu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Tab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1</w:t>
      </w:r>
      <w:r>
        <w:rPr>
          <w:b/>
          <w:spacing w:val="39"/>
          <w:sz w:val="21"/>
          <w:szCs w:val="21"/>
        </w:rPr>
        <w:t xml:space="preserve"> </w:t>
      </w:r>
      <w:r>
        <w:rPr>
          <w:b/>
          <w:sz w:val="21"/>
          <w:szCs w:val="21"/>
        </w:rPr>
        <w:t>–</w:t>
      </w:r>
      <w:r>
        <w:rPr>
          <w:b/>
          <w:spacing w:val="1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19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</w:t>
      </w:r>
      <w:r>
        <w:rPr>
          <w:sz w:val="21"/>
          <w:szCs w:val="21"/>
        </w:rPr>
        <w:t>i</w:t>
      </w:r>
      <w:r>
        <w:rPr>
          <w:spacing w:val="2"/>
          <w:sz w:val="21"/>
          <w:szCs w:val="21"/>
        </w:rPr>
        <w:t>rs</w:t>
      </w:r>
      <w:r>
        <w:rPr>
          <w:sz w:val="21"/>
          <w:szCs w:val="21"/>
        </w:rPr>
        <w:t>t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n</w:t>
      </w:r>
      <w:r>
        <w:rPr>
          <w:spacing w:val="1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w</w:t>
      </w:r>
      <w:r>
        <w:rPr>
          <w:spacing w:val="2"/>
          <w:sz w:val="21"/>
          <w:szCs w:val="21"/>
        </w:rPr>
        <w:t>hic</w:t>
      </w:r>
      <w:r>
        <w:rPr>
          <w:sz w:val="21"/>
          <w:szCs w:val="21"/>
        </w:rPr>
        <w:t>h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yo</w:t>
      </w:r>
      <w:r>
        <w:rPr>
          <w:sz w:val="21"/>
          <w:szCs w:val="21"/>
        </w:rPr>
        <w:t>u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ne</w:t>
      </w:r>
      <w:r>
        <w:rPr>
          <w:sz w:val="21"/>
          <w:szCs w:val="21"/>
        </w:rPr>
        <w:t>ed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f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m</w:t>
      </w:r>
      <w:r>
        <w:rPr>
          <w:spacing w:val="24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join</w:t>
      </w:r>
      <w:r>
        <w:rPr>
          <w:w w:val="103"/>
          <w:sz w:val="21"/>
          <w:szCs w:val="21"/>
        </w:rPr>
        <w:t>.</w:t>
      </w:r>
    </w:p>
    <w:p w14:paraId="5813C0E5" w14:textId="77777777" w:rsidR="009F1537" w:rsidRDefault="00BD5A6F">
      <w:pPr>
        <w:spacing w:before="10" w:line="248" w:lineRule="auto"/>
        <w:ind w:left="820" w:right="443"/>
        <w:rPr>
          <w:sz w:val="21"/>
          <w:szCs w:val="21"/>
        </w:rPr>
      </w:pPr>
      <w:r>
        <w:rPr>
          <w:b/>
          <w:spacing w:val="2"/>
          <w:sz w:val="21"/>
          <w:szCs w:val="21"/>
        </w:rPr>
        <w:t>Inpu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Tab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2</w:t>
      </w:r>
      <w:r>
        <w:rPr>
          <w:b/>
          <w:spacing w:val="40"/>
          <w:sz w:val="21"/>
          <w:szCs w:val="21"/>
        </w:rPr>
        <w:t xml:space="preserve"> </w:t>
      </w:r>
      <w:r>
        <w:rPr>
          <w:b/>
          <w:sz w:val="21"/>
          <w:szCs w:val="21"/>
        </w:rPr>
        <w:t>–</w:t>
      </w:r>
      <w:r>
        <w:rPr>
          <w:b/>
          <w:spacing w:val="1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19"/>
          <w:sz w:val="21"/>
          <w:szCs w:val="21"/>
        </w:rPr>
        <w:t xml:space="preserve"> </w:t>
      </w:r>
      <w:r>
        <w:rPr>
          <w:sz w:val="21"/>
          <w:szCs w:val="21"/>
        </w:rPr>
        <w:t>of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pacing w:val="2"/>
          <w:sz w:val="21"/>
          <w:szCs w:val="21"/>
        </w:rPr>
        <w:t>con</w:t>
      </w:r>
      <w:r>
        <w:rPr>
          <w:sz w:val="21"/>
          <w:szCs w:val="21"/>
        </w:rPr>
        <w:t>d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tab</w:t>
      </w:r>
      <w:r>
        <w:rPr>
          <w:sz w:val="21"/>
          <w:szCs w:val="21"/>
        </w:rPr>
        <w:t>le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n</w:t>
      </w:r>
      <w:r>
        <w:rPr>
          <w:spacing w:val="1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w</w:t>
      </w:r>
      <w:r>
        <w:rPr>
          <w:spacing w:val="2"/>
          <w:sz w:val="21"/>
          <w:szCs w:val="21"/>
        </w:rPr>
        <w:t>hic</w:t>
      </w:r>
      <w:r>
        <w:rPr>
          <w:sz w:val="21"/>
          <w:szCs w:val="21"/>
        </w:rPr>
        <w:t>h</w:t>
      </w:r>
      <w:r>
        <w:rPr>
          <w:spacing w:val="19"/>
          <w:sz w:val="21"/>
          <w:szCs w:val="21"/>
        </w:rPr>
        <w:t xml:space="preserve"> </w:t>
      </w:r>
      <w:r>
        <w:rPr>
          <w:sz w:val="21"/>
          <w:szCs w:val="21"/>
        </w:rPr>
        <w:t>y</w:t>
      </w:r>
      <w:r>
        <w:rPr>
          <w:spacing w:val="1"/>
          <w:sz w:val="21"/>
          <w:szCs w:val="21"/>
        </w:rPr>
        <w:t>o</w:t>
      </w:r>
      <w:r>
        <w:rPr>
          <w:sz w:val="21"/>
          <w:szCs w:val="21"/>
        </w:rPr>
        <w:t>u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d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9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e</w:t>
      </w:r>
      <w:r>
        <w:rPr>
          <w:spacing w:val="2"/>
          <w:sz w:val="21"/>
          <w:szCs w:val="21"/>
        </w:rPr>
        <w:t>rf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m</w:t>
      </w:r>
      <w:r>
        <w:rPr>
          <w:spacing w:val="24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jo</w:t>
      </w:r>
      <w:r>
        <w:rPr>
          <w:w w:val="103"/>
          <w:sz w:val="21"/>
          <w:szCs w:val="21"/>
        </w:rPr>
        <w:t>i</w:t>
      </w:r>
      <w:r>
        <w:rPr>
          <w:spacing w:val="1"/>
          <w:w w:val="103"/>
          <w:sz w:val="21"/>
          <w:szCs w:val="21"/>
        </w:rPr>
        <w:t>n</w:t>
      </w:r>
      <w:r>
        <w:rPr>
          <w:w w:val="103"/>
          <w:sz w:val="21"/>
          <w:szCs w:val="21"/>
        </w:rPr>
        <w:t xml:space="preserve">. </w:t>
      </w:r>
      <w:r>
        <w:rPr>
          <w:b/>
          <w:spacing w:val="2"/>
          <w:sz w:val="21"/>
          <w:szCs w:val="21"/>
        </w:rPr>
        <w:t>Tab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e1Jo</w:t>
      </w:r>
      <w:r>
        <w:rPr>
          <w:b/>
          <w:sz w:val="21"/>
          <w:szCs w:val="21"/>
        </w:rPr>
        <w:t>i</w:t>
      </w:r>
      <w:r>
        <w:rPr>
          <w:b/>
          <w:spacing w:val="1"/>
          <w:sz w:val="21"/>
          <w:szCs w:val="21"/>
        </w:rPr>
        <w:t>n</w:t>
      </w:r>
      <w:r>
        <w:rPr>
          <w:b/>
          <w:spacing w:val="2"/>
          <w:sz w:val="21"/>
          <w:szCs w:val="21"/>
        </w:rPr>
        <w:t>Co</w:t>
      </w:r>
      <w:r>
        <w:rPr>
          <w:b/>
          <w:sz w:val="21"/>
          <w:szCs w:val="21"/>
        </w:rPr>
        <w:t>l</w:t>
      </w:r>
      <w:r>
        <w:rPr>
          <w:b/>
          <w:spacing w:val="4"/>
          <w:sz w:val="21"/>
          <w:szCs w:val="21"/>
        </w:rPr>
        <w:t>u</w:t>
      </w:r>
      <w:r>
        <w:rPr>
          <w:b/>
          <w:spacing w:val="2"/>
          <w:sz w:val="21"/>
          <w:szCs w:val="21"/>
        </w:rPr>
        <w:t>m</w:t>
      </w:r>
      <w:r>
        <w:rPr>
          <w:b/>
          <w:sz w:val="21"/>
          <w:szCs w:val="21"/>
        </w:rPr>
        <w:t xml:space="preserve">n </w:t>
      </w:r>
      <w:r>
        <w:rPr>
          <w:b/>
          <w:spacing w:val="7"/>
          <w:sz w:val="21"/>
          <w:szCs w:val="21"/>
        </w:rPr>
        <w:t xml:space="preserve"> </w:t>
      </w:r>
      <w:r>
        <w:rPr>
          <w:b/>
          <w:sz w:val="21"/>
          <w:szCs w:val="21"/>
        </w:rPr>
        <w:t>–</w:t>
      </w:r>
      <w:r>
        <w:rPr>
          <w:b/>
          <w:spacing w:val="1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f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u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n</w:t>
      </w:r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fro</w:t>
      </w:r>
      <w:r>
        <w:rPr>
          <w:sz w:val="21"/>
          <w:szCs w:val="21"/>
        </w:rPr>
        <w:t>m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f</w:t>
      </w:r>
      <w:r>
        <w:rPr>
          <w:spacing w:val="2"/>
          <w:sz w:val="21"/>
          <w:szCs w:val="21"/>
        </w:rPr>
        <w:t>ir</w:t>
      </w:r>
      <w:r>
        <w:rPr>
          <w:sz w:val="21"/>
          <w:szCs w:val="21"/>
        </w:rPr>
        <w:t>st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tab</w:t>
      </w:r>
      <w:r>
        <w:rPr>
          <w:sz w:val="21"/>
          <w:szCs w:val="21"/>
        </w:rPr>
        <w:t>le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pacing w:val="1"/>
          <w:sz w:val="21"/>
          <w:szCs w:val="21"/>
        </w:rPr>
        <w:t>.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.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joi</w:t>
      </w:r>
      <w:r>
        <w:rPr>
          <w:sz w:val="21"/>
          <w:szCs w:val="21"/>
        </w:rPr>
        <w:t>n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ke</w:t>
      </w:r>
      <w:r>
        <w:rPr>
          <w:sz w:val="21"/>
          <w:szCs w:val="21"/>
        </w:rPr>
        <w:t>y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</w:t>
      </w:r>
      <w:r>
        <w:rPr>
          <w:sz w:val="21"/>
          <w:szCs w:val="21"/>
        </w:rPr>
        <w:t>or</w:t>
      </w:r>
      <w:r>
        <w:rPr>
          <w:spacing w:val="11"/>
          <w:sz w:val="21"/>
          <w:szCs w:val="21"/>
        </w:rPr>
        <w:t xml:space="preserve"> </w:t>
      </w:r>
      <w:r>
        <w:rPr>
          <w:sz w:val="21"/>
          <w:szCs w:val="21"/>
        </w:rPr>
        <w:t>f</w:t>
      </w:r>
      <w:r>
        <w:rPr>
          <w:spacing w:val="2"/>
          <w:sz w:val="21"/>
          <w:szCs w:val="21"/>
        </w:rPr>
        <w:t>ir</w:t>
      </w:r>
      <w:r>
        <w:rPr>
          <w:sz w:val="21"/>
          <w:szCs w:val="21"/>
        </w:rPr>
        <w:t>st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ta</w:t>
      </w:r>
      <w:r>
        <w:rPr>
          <w:w w:val="103"/>
          <w:sz w:val="21"/>
          <w:szCs w:val="21"/>
        </w:rPr>
        <w:t>b</w:t>
      </w:r>
      <w:r>
        <w:rPr>
          <w:spacing w:val="1"/>
          <w:w w:val="103"/>
          <w:sz w:val="21"/>
          <w:szCs w:val="21"/>
        </w:rPr>
        <w:t>l</w:t>
      </w:r>
      <w:r>
        <w:rPr>
          <w:spacing w:val="2"/>
          <w:w w:val="103"/>
          <w:sz w:val="21"/>
          <w:szCs w:val="21"/>
        </w:rPr>
        <w:t>e</w:t>
      </w:r>
      <w:r>
        <w:rPr>
          <w:w w:val="103"/>
          <w:sz w:val="21"/>
          <w:szCs w:val="21"/>
        </w:rPr>
        <w:t xml:space="preserve">. </w:t>
      </w:r>
      <w:r>
        <w:rPr>
          <w:b/>
          <w:spacing w:val="2"/>
          <w:sz w:val="21"/>
          <w:szCs w:val="21"/>
        </w:rPr>
        <w:t>Tab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e2Jo</w:t>
      </w:r>
      <w:r>
        <w:rPr>
          <w:b/>
          <w:sz w:val="21"/>
          <w:szCs w:val="21"/>
        </w:rPr>
        <w:t>i</w:t>
      </w:r>
      <w:r>
        <w:rPr>
          <w:b/>
          <w:spacing w:val="1"/>
          <w:sz w:val="21"/>
          <w:szCs w:val="21"/>
        </w:rPr>
        <w:t>n</w:t>
      </w:r>
      <w:r>
        <w:rPr>
          <w:b/>
          <w:spacing w:val="2"/>
          <w:sz w:val="21"/>
          <w:szCs w:val="21"/>
        </w:rPr>
        <w:t>Co</w:t>
      </w:r>
      <w:r>
        <w:rPr>
          <w:b/>
          <w:sz w:val="21"/>
          <w:szCs w:val="21"/>
        </w:rPr>
        <w:t>l</w:t>
      </w:r>
      <w:r>
        <w:rPr>
          <w:b/>
          <w:spacing w:val="4"/>
          <w:sz w:val="21"/>
          <w:szCs w:val="21"/>
        </w:rPr>
        <w:t>u</w:t>
      </w:r>
      <w:r>
        <w:rPr>
          <w:b/>
          <w:spacing w:val="2"/>
          <w:sz w:val="21"/>
          <w:szCs w:val="21"/>
        </w:rPr>
        <w:t>m</w:t>
      </w:r>
      <w:r>
        <w:rPr>
          <w:b/>
          <w:sz w:val="21"/>
          <w:szCs w:val="21"/>
        </w:rPr>
        <w:t xml:space="preserve">n </w:t>
      </w:r>
      <w:r>
        <w:rPr>
          <w:b/>
          <w:spacing w:val="7"/>
          <w:sz w:val="21"/>
          <w:szCs w:val="21"/>
        </w:rPr>
        <w:t xml:space="preserve"> </w:t>
      </w:r>
      <w:r>
        <w:rPr>
          <w:b/>
          <w:sz w:val="21"/>
          <w:szCs w:val="21"/>
        </w:rPr>
        <w:t>–</w:t>
      </w:r>
      <w:r>
        <w:rPr>
          <w:b/>
          <w:spacing w:val="1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f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pacing w:val="4"/>
          <w:sz w:val="21"/>
          <w:szCs w:val="21"/>
        </w:rPr>
        <w:t>h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u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n</w:t>
      </w:r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fro</w:t>
      </w:r>
      <w:r>
        <w:rPr>
          <w:sz w:val="21"/>
          <w:szCs w:val="21"/>
        </w:rPr>
        <w:t>m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c</w:t>
      </w:r>
      <w:r>
        <w:rPr>
          <w:spacing w:val="2"/>
          <w:sz w:val="21"/>
          <w:szCs w:val="21"/>
        </w:rPr>
        <w:t>on</w:t>
      </w:r>
      <w:r>
        <w:rPr>
          <w:sz w:val="21"/>
          <w:szCs w:val="21"/>
        </w:rPr>
        <w:t>d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pacing w:val="1"/>
          <w:sz w:val="21"/>
          <w:szCs w:val="21"/>
        </w:rPr>
        <w:t>.</w:t>
      </w:r>
      <w:r>
        <w:rPr>
          <w:sz w:val="21"/>
          <w:szCs w:val="21"/>
        </w:rPr>
        <w:t>e.</w:t>
      </w:r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j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ke</w:t>
      </w:r>
      <w:r>
        <w:rPr>
          <w:sz w:val="21"/>
          <w:szCs w:val="21"/>
        </w:rPr>
        <w:t>y</w:t>
      </w:r>
      <w:r>
        <w:rPr>
          <w:spacing w:val="13"/>
          <w:sz w:val="21"/>
          <w:szCs w:val="21"/>
        </w:rPr>
        <w:t xml:space="preserve"> </w:t>
      </w:r>
      <w:r>
        <w:rPr>
          <w:sz w:val="21"/>
          <w:szCs w:val="21"/>
        </w:rPr>
        <w:t>f</w:t>
      </w:r>
      <w:r>
        <w:rPr>
          <w:spacing w:val="1"/>
          <w:sz w:val="21"/>
          <w:szCs w:val="21"/>
        </w:rPr>
        <w:t>o</w:t>
      </w:r>
      <w:r>
        <w:rPr>
          <w:sz w:val="21"/>
          <w:szCs w:val="21"/>
        </w:rPr>
        <w:t>r</w:t>
      </w:r>
      <w:r>
        <w:rPr>
          <w:spacing w:val="11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se</w:t>
      </w:r>
      <w:r>
        <w:rPr>
          <w:w w:val="103"/>
          <w:sz w:val="21"/>
          <w:szCs w:val="21"/>
        </w:rPr>
        <w:t>c</w:t>
      </w:r>
      <w:r>
        <w:rPr>
          <w:spacing w:val="1"/>
          <w:w w:val="103"/>
          <w:sz w:val="21"/>
          <w:szCs w:val="21"/>
        </w:rPr>
        <w:t>o</w:t>
      </w:r>
      <w:r>
        <w:rPr>
          <w:spacing w:val="2"/>
          <w:w w:val="103"/>
          <w:sz w:val="21"/>
          <w:szCs w:val="21"/>
        </w:rPr>
        <w:t>n</w:t>
      </w:r>
      <w:r>
        <w:rPr>
          <w:w w:val="103"/>
          <w:sz w:val="21"/>
          <w:szCs w:val="21"/>
        </w:rPr>
        <w:t>d t</w:t>
      </w:r>
      <w:r>
        <w:rPr>
          <w:spacing w:val="1"/>
          <w:w w:val="103"/>
          <w:sz w:val="21"/>
          <w:szCs w:val="21"/>
        </w:rPr>
        <w:t>a</w:t>
      </w:r>
      <w:r>
        <w:rPr>
          <w:spacing w:val="2"/>
          <w:w w:val="103"/>
          <w:sz w:val="21"/>
          <w:szCs w:val="21"/>
        </w:rPr>
        <w:t>b</w:t>
      </w:r>
      <w:r>
        <w:rPr>
          <w:w w:val="103"/>
          <w:sz w:val="21"/>
          <w:szCs w:val="21"/>
        </w:rPr>
        <w:t>l</w:t>
      </w:r>
      <w:r>
        <w:rPr>
          <w:spacing w:val="1"/>
          <w:w w:val="103"/>
          <w:sz w:val="21"/>
          <w:szCs w:val="21"/>
        </w:rPr>
        <w:t>e</w:t>
      </w:r>
      <w:r>
        <w:rPr>
          <w:w w:val="103"/>
          <w:sz w:val="21"/>
          <w:szCs w:val="21"/>
        </w:rPr>
        <w:t>.</w:t>
      </w:r>
    </w:p>
    <w:p w14:paraId="08DC040F" w14:textId="77777777" w:rsidR="009F1537" w:rsidRDefault="00BD5A6F">
      <w:pPr>
        <w:spacing w:before="2"/>
        <w:ind w:left="820"/>
        <w:rPr>
          <w:sz w:val="21"/>
          <w:szCs w:val="21"/>
        </w:rPr>
      </w:pPr>
      <w:r>
        <w:rPr>
          <w:b/>
          <w:spacing w:val="2"/>
          <w:sz w:val="21"/>
          <w:szCs w:val="21"/>
        </w:rPr>
        <w:t>Ou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p</w:t>
      </w:r>
      <w:r>
        <w:rPr>
          <w:b/>
          <w:spacing w:val="4"/>
          <w:sz w:val="21"/>
          <w:szCs w:val="21"/>
        </w:rPr>
        <w:t>u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Tab</w:t>
      </w:r>
      <w:r>
        <w:rPr>
          <w:b/>
          <w:sz w:val="21"/>
          <w:szCs w:val="21"/>
        </w:rPr>
        <w:t>le</w:t>
      </w:r>
      <w:r>
        <w:rPr>
          <w:b/>
          <w:spacing w:val="43"/>
          <w:sz w:val="21"/>
          <w:szCs w:val="21"/>
        </w:rPr>
        <w:t xml:space="preserve"> </w:t>
      </w:r>
      <w:r>
        <w:rPr>
          <w:b/>
          <w:sz w:val="21"/>
          <w:szCs w:val="21"/>
        </w:rPr>
        <w:t>-</w:t>
      </w:r>
      <w:r>
        <w:rPr>
          <w:b/>
          <w:spacing w:val="8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N</w:t>
      </w:r>
      <w:r>
        <w:rPr>
          <w:spacing w:val="2"/>
          <w:sz w:val="21"/>
          <w:szCs w:val="21"/>
        </w:rPr>
        <w:t>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f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1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w</w:t>
      </w:r>
      <w:r>
        <w:rPr>
          <w:spacing w:val="2"/>
          <w:sz w:val="21"/>
          <w:szCs w:val="21"/>
        </w:rPr>
        <w:t>her</w:t>
      </w:r>
      <w:r>
        <w:rPr>
          <w:sz w:val="21"/>
          <w:szCs w:val="21"/>
        </w:rPr>
        <w:t>e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pu</w:t>
      </w:r>
      <w:r>
        <w:rPr>
          <w:sz w:val="21"/>
          <w:szCs w:val="21"/>
        </w:rPr>
        <w:t>t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nee</w:t>
      </w:r>
      <w:r>
        <w:rPr>
          <w:sz w:val="21"/>
          <w:szCs w:val="21"/>
        </w:rPr>
        <w:t>ds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>e</w:t>
      </w:r>
      <w:r>
        <w:rPr>
          <w:spacing w:val="8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st</w:t>
      </w:r>
      <w:r>
        <w:rPr>
          <w:w w:val="103"/>
          <w:sz w:val="21"/>
          <w:szCs w:val="21"/>
        </w:rPr>
        <w:t>o</w:t>
      </w:r>
      <w:r>
        <w:rPr>
          <w:spacing w:val="1"/>
          <w:w w:val="103"/>
          <w:sz w:val="21"/>
          <w:szCs w:val="21"/>
        </w:rPr>
        <w:t>r</w:t>
      </w:r>
      <w:r>
        <w:rPr>
          <w:spacing w:val="2"/>
          <w:w w:val="103"/>
          <w:sz w:val="21"/>
          <w:szCs w:val="21"/>
        </w:rPr>
        <w:t>ed</w:t>
      </w:r>
      <w:r>
        <w:rPr>
          <w:w w:val="103"/>
          <w:sz w:val="21"/>
          <w:szCs w:val="21"/>
        </w:rPr>
        <w:t>.</w:t>
      </w:r>
    </w:p>
    <w:p w14:paraId="7B947861" w14:textId="77777777" w:rsidR="009F1537" w:rsidRDefault="00BD5A6F">
      <w:pPr>
        <w:spacing w:before="15"/>
        <w:ind w:left="820"/>
        <w:rPr>
          <w:sz w:val="21"/>
          <w:szCs w:val="21"/>
        </w:rPr>
      </w:pPr>
      <w:r>
        <w:rPr>
          <w:b/>
          <w:spacing w:val="2"/>
          <w:sz w:val="21"/>
          <w:szCs w:val="21"/>
        </w:rPr>
        <w:t>openconnec</w:t>
      </w:r>
      <w:r>
        <w:rPr>
          <w:b/>
          <w:sz w:val="21"/>
          <w:szCs w:val="21"/>
        </w:rPr>
        <w:t>ti</w:t>
      </w:r>
      <w:r>
        <w:rPr>
          <w:b/>
          <w:spacing w:val="2"/>
          <w:sz w:val="21"/>
          <w:szCs w:val="21"/>
        </w:rPr>
        <w:t>o</w:t>
      </w:r>
      <w:r>
        <w:rPr>
          <w:b/>
          <w:sz w:val="21"/>
          <w:szCs w:val="21"/>
        </w:rPr>
        <w:t>n</w:t>
      </w:r>
      <w:r>
        <w:rPr>
          <w:b/>
          <w:spacing w:val="47"/>
          <w:sz w:val="21"/>
          <w:szCs w:val="21"/>
        </w:rPr>
        <w:t xml:space="preserve"> </w:t>
      </w:r>
      <w:r>
        <w:rPr>
          <w:b/>
          <w:sz w:val="21"/>
          <w:szCs w:val="21"/>
        </w:rPr>
        <w:t>–</w:t>
      </w:r>
      <w:r>
        <w:rPr>
          <w:b/>
          <w:spacing w:val="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co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n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c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io</w:t>
      </w:r>
      <w:r>
        <w:rPr>
          <w:sz w:val="21"/>
          <w:szCs w:val="21"/>
        </w:rPr>
        <w:t>n</w:t>
      </w:r>
      <w:r>
        <w:rPr>
          <w:spacing w:val="3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he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da</w:t>
      </w:r>
      <w:r>
        <w:rPr>
          <w:w w:val="103"/>
          <w:sz w:val="21"/>
          <w:szCs w:val="21"/>
        </w:rPr>
        <w:t>t</w:t>
      </w:r>
      <w:r>
        <w:rPr>
          <w:spacing w:val="1"/>
          <w:w w:val="103"/>
          <w:sz w:val="21"/>
          <w:szCs w:val="21"/>
        </w:rPr>
        <w:t>a</w:t>
      </w:r>
      <w:r>
        <w:rPr>
          <w:spacing w:val="2"/>
          <w:w w:val="103"/>
          <w:sz w:val="21"/>
          <w:szCs w:val="21"/>
        </w:rPr>
        <w:t>base</w:t>
      </w:r>
      <w:r>
        <w:rPr>
          <w:w w:val="103"/>
          <w:sz w:val="21"/>
          <w:szCs w:val="21"/>
        </w:rPr>
        <w:t>.</w:t>
      </w:r>
    </w:p>
    <w:p w14:paraId="2A5B11EE" w14:textId="598046AF" w:rsidR="009F1537" w:rsidRDefault="009F1537">
      <w:pPr>
        <w:spacing w:before="16" w:line="240" w:lineRule="exact"/>
        <w:rPr>
          <w:sz w:val="24"/>
          <w:szCs w:val="24"/>
        </w:rPr>
      </w:pPr>
    </w:p>
    <w:p w14:paraId="02CB944F" w14:textId="77777777" w:rsidR="009F1537" w:rsidRDefault="00BD5A6F">
      <w:pPr>
        <w:ind w:left="100"/>
        <w:rPr>
          <w:sz w:val="21"/>
          <w:szCs w:val="21"/>
        </w:rPr>
      </w:pPr>
      <w:r>
        <w:rPr>
          <w:b/>
          <w:spacing w:val="2"/>
          <w:sz w:val="21"/>
          <w:szCs w:val="21"/>
        </w:rPr>
        <w:t>Nam</w:t>
      </w:r>
      <w:r>
        <w:rPr>
          <w:b/>
          <w:sz w:val="21"/>
          <w:szCs w:val="21"/>
        </w:rPr>
        <w:t>i</w:t>
      </w:r>
      <w:r>
        <w:rPr>
          <w:b/>
          <w:spacing w:val="1"/>
          <w:sz w:val="21"/>
          <w:szCs w:val="21"/>
        </w:rPr>
        <w:t>n</w:t>
      </w:r>
      <w:r>
        <w:rPr>
          <w:b/>
          <w:sz w:val="21"/>
          <w:szCs w:val="21"/>
        </w:rPr>
        <w:t>g</w:t>
      </w:r>
      <w:r>
        <w:rPr>
          <w:b/>
          <w:spacing w:val="25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Conve</w:t>
      </w:r>
      <w:r>
        <w:rPr>
          <w:b/>
          <w:spacing w:val="4"/>
          <w:sz w:val="21"/>
          <w:szCs w:val="21"/>
        </w:rPr>
        <w:t>n</w:t>
      </w:r>
      <w:r>
        <w:rPr>
          <w:b/>
          <w:sz w:val="21"/>
          <w:szCs w:val="21"/>
        </w:rPr>
        <w:t>ti</w:t>
      </w:r>
      <w:r>
        <w:rPr>
          <w:b/>
          <w:spacing w:val="1"/>
          <w:sz w:val="21"/>
          <w:szCs w:val="21"/>
        </w:rPr>
        <w:t>o</w:t>
      </w:r>
      <w:r>
        <w:rPr>
          <w:b/>
          <w:sz w:val="21"/>
          <w:szCs w:val="21"/>
        </w:rPr>
        <w:t>n</w:t>
      </w:r>
      <w:r>
        <w:rPr>
          <w:b/>
          <w:spacing w:val="38"/>
          <w:sz w:val="21"/>
          <w:szCs w:val="21"/>
        </w:rPr>
        <w:t xml:space="preserve"> </w:t>
      </w:r>
      <w:r>
        <w:rPr>
          <w:b/>
          <w:sz w:val="21"/>
          <w:szCs w:val="21"/>
        </w:rPr>
        <w:t>to</w:t>
      </w:r>
      <w:r>
        <w:rPr>
          <w:b/>
          <w:spacing w:val="9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e</w:t>
      </w:r>
      <w:r>
        <w:rPr>
          <w:b/>
          <w:spacing w:val="11"/>
          <w:sz w:val="21"/>
          <w:szCs w:val="21"/>
        </w:rPr>
        <w:t xml:space="preserve"> </w:t>
      </w:r>
      <w:r>
        <w:rPr>
          <w:b/>
          <w:sz w:val="21"/>
          <w:szCs w:val="21"/>
        </w:rPr>
        <w:t>f</w:t>
      </w:r>
      <w:r>
        <w:rPr>
          <w:b/>
          <w:spacing w:val="2"/>
          <w:sz w:val="21"/>
          <w:szCs w:val="21"/>
        </w:rPr>
        <w:t>o</w:t>
      </w:r>
      <w:r>
        <w:rPr>
          <w:b/>
          <w:sz w:val="21"/>
          <w:szCs w:val="21"/>
        </w:rPr>
        <w:t>ll</w:t>
      </w:r>
      <w:r>
        <w:rPr>
          <w:b/>
          <w:spacing w:val="4"/>
          <w:sz w:val="21"/>
          <w:szCs w:val="21"/>
        </w:rPr>
        <w:t>o</w:t>
      </w:r>
      <w:r>
        <w:rPr>
          <w:b/>
          <w:spacing w:val="7"/>
          <w:sz w:val="21"/>
          <w:szCs w:val="21"/>
        </w:rPr>
        <w:t>w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d</w:t>
      </w:r>
      <w:r>
        <w:rPr>
          <w:b/>
          <w:spacing w:val="27"/>
          <w:sz w:val="21"/>
          <w:szCs w:val="21"/>
        </w:rPr>
        <w:t xml:space="preserve"> </w:t>
      </w:r>
      <w:r>
        <w:rPr>
          <w:b/>
          <w:spacing w:val="2"/>
          <w:w w:val="103"/>
          <w:sz w:val="21"/>
          <w:szCs w:val="21"/>
        </w:rPr>
        <w:t>s</w:t>
      </w:r>
      <w:r>
        <w:rPr>
          <w:b/>
          <w:w w:val="103"/>
          <w:sz w:val="21"/>
          <w:szCs w:val="21"/>
        </w:rPr>
        <w:t>t</w:t>
      </w:r>
      <w:r>
        <w:rPr>
          <w:b/>
          <w:spacing w:val="2"/>
          <w:w w:val="103"/>
          <w:sz w:val="21"/>
          <w:szCs w:val="21"/>
        </w:rPr>
        <w:t>r</w:t>
      </w:r>
      <w:r>
        <w:rPr>
          <w:b/>
          <w:w w:val="103"/>
          <w:sz w:val="21"/>
          <w:szCs w:val="21"/>
        </w:rPr>
        <w:t>i</w:t>
      </w:r>
      <w:r>
        <w:rPr>
          <w:b/>
          <w:spacing w:val="2"/>
          <w:w w:val="103"/>
          <w:sz w:val="21"/>
          <w:szCs w:val="21"/>
        </w:rPr>
        <w:t>ct</w:t>
      </w:r>
      <w:r>
        <w:rPr>
          <w:b/>
          <w:w w:val="103"/>
          <w:sz w:val="21"/>
          <w:szCs w:val="21"/>
        </w:rPr>
        <w:t>l</w:t>
      </w:r>
      <w:r>
        <w:rPr>
          <w:b/>
          <w:spacing w:val="2"/>
          <w:w w:val="103"/>
          <w:sz w:val="21"/>
          <w:szCs w:val="21"/>
        </w:rPr>
        <w:t>y</w:t>
      </w:r>
      <w:r>
        <w:rPr>
          <w:b/>
          <w:w w:val="103"/>
          <w:sz w:val="21"/>
          <w:szCs w:val="21"/>
        </w:rPr>
        <w:t>:</w:t>
      </w:r>
    </w:p>
    <w:p w14:paraId="57053AB1" w14:textId="77777777" w:rsidR="009F1537" w:rsidRDefault="00BD5A6F">
      <w:pPr>
        <w:spacing w:before="7"/>
        <w:ind w:left="460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pacing w:val="5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a</w:t>
      </w:r>
      <w:r>
        <w:rPr>
          <w:spacing w:val="2"/>
          <w:sz w:val="21"/>
          <w:szCs w:val="21"/>
        </w:rPr>
        <w:t>bas</w:t>
      </w:r>
      <w:r>
        <w:rPr>
          <w:sz w:val="21"/>
          <w:szCs w:val="21"/>
        </w:rPr>
        <w:t>e</w:t>
      </w:r>
      <w:r>
        <w:rPr>
          <w:spacing w:val="27"/>
          <w:sz w:val="21"/>
          <w:szCs w:val="21"/>
        </w:rPr>
        <w:t xml:space="preserve"> 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am</w:t>
      </w:r>
      <w:r>
        <w:rPr>
          <w:sz w:val="21"/>
          <w:szCs w:val="21"/>
        </w:rPr>
        <w:t>e</w:t>
      </w:r>
      <w:r>
        <w:rPr>
          <w:spacing w:val="22"/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>
        <w:rPr>
          <w:spacing w:val="-12"/>
          <w:sz w:val="21"/>
          <w:szCs w:val="21"/>
        </w:rPr>
        <w:t xml:space="preserve"> </w:t>
      </w:r>
      <w:r>
        <w:rPr>
          <w:i/>
          <w:spacing w:val="2"/>
          <w:w w:val="103"/>
          <w:sz w:val="21"/>
          <w:szCs w:val="21"/>
        </w:rPr>
        <w:t>dds</w:t>
      </w:r>
      <w:r>
        <w:rPr>
          <w:i/>
          <w:w w:val="103"/>
          <w:sz w:val="21"/>
          <w:szCs w:val="21"/>
        </w:rPr>
        <w:t>a</w:t>
      </w:r>
      <w:r>
        <w:rPr>
          <w:i/>
          <w:spacing w:val="1"/>
          <w:w w:val="103"/>
          <w:sz w:val="21"/>
          <w:szCs w:val="21"/>
        </w:rPr>
        <w:t>s</w:t>
      </w:r>
      <w:r>
        <w:rPr>
          <w:i/>
          <w:spacing w:val="2"/>
          <w:w w:val="103"/>
          <w:sz w:val="21"/>
          <w:szCs w:val="21"/>
        </w:rPr>
        <w:t>sign</w:t>
      </w:r>
      <w:r>
        <w:rPr>
          <w:i/>
          <w:spacing w:val="1"/>
          <w:w w:val="103"/>
          <w:sz w:val="21"/>
          <w:szCs w:val="21"/>
        </w:rPr>
        <w:t>m</w:t>
      </w:r>
      <w:r>
        <w:rPr>
          <w:i/>
          <w:spacing w:val="2"/>
          <w:w w:val="103"/>
          <w:sz w:val="21"/>
          <w:szCs w:val="21"/>
        </w:rPr>
        <w:t>en</w:t>
      </w:r>
      <w:r>
        <w:rPr>
          <w:i/>
          <w:w w:val="103"/>
          <w:sz w:val="21"/>
          <w:szCs w:val="21"/>
        </w:rPr>
        <w:t>t3</w:t>
      </w:r>
    </w:p>
    <w:p w14:paraId="7EA987A5" w14:textId="77777777" w:rsidR="009F1537" w:rsidRDefault="00BD5A6F">
      <w:pPr>
        <w:spacing w:before="11"/>
        <w:ind w:left="460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pacing w:val="5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P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gr</w:t>
      </w:r>
      <w:r>
        <w:rPr>
          <w:sz w:val="21"/>
          <w:szCs w:val="21"/>
        </w:rPr>
        <w:t>es</w:t>
      </w:r>
      <w:r>
        <w:rPr>
          <w:spacing w:val="2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pacing w:val="2"/>
          <w:sz w:val="21"/>
          <w:szCs w:val="21"/>
        </w:rPr>
        <w:t>se</w:t>
      </w:r>
      <w:r>
        <w:rPr>
          <w:sz w:val="21"/>
          <w:szCs w:val="21"/>
        </w:rPr>
        <w:t>r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23"/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>
        <w:rPr>
          <w:spacing w:val="-12"/>
          <w:sz w:val="21"/>
          <w:szCs w:val="21"/>
        </w:rPr>
        <w:t xml:space="preserve"> </w:t>
      </w:r>
      <w:r>
        <w:rPr>
          <w:i/>
          <w:spacing w:val="2"/>
          <w:w w:val="103"/>
          <w:sz w:val="21"/>
          <w:szCs w:val="21"/>
        </w:rPr>
        <w:t>po</w:t>
      </w:r>
      <w:r>
        <w:rPr>
          <w:i/>
          <w:w w:val="103"/>
          <w:sz w:val="21"/>
          <w:szCs w:val="21"/>
        </w:rPr>
        <w:t>s</w:t>
      </w:r>
      <w:r>
        <w:rPr>
          <w:i/>
          <w:spacing w:val="1"/>
          <w:w w:val="103"/>
          <w:sz w:val="21"/>
          <w:szCs w:val="21"/>
        </w:rPr>
        <w:t>t</w:t>
      </w:r>
      <w:r>
        <w:rPr>
          <w:i/>
          <w:spacing w:val="2"/>
          <w:w w:val="103"/>
          <w:sz w:val="21"/>
          <w:szCs w:val="21"/>
        </w:rPr>
        <w:t>gr</w:t>
      </w:r>
      <w:r>
        <w:rPr>
          <w:i/>
          <w:w w:val="103"/>
          <w:sz w:val="21"/>
          <w:szCs w:val="21"/>
        </w:rPr>
        <w:t>es</w:t>
      </w:r>
    </w:p>
    <w:p w14:paraId="48C5B2A3" w14:textId="77777777" w:rsidR="009F1537" w:rsidRDefault="00BD5A6F">
      <w:pPr>
        <w:spacing w:before="9"/>
        <w:ind w:left="460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pacing w:val="5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P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gr</w:t>
      </w:r>
      <w:r>
        <w:rPr>
          <w:sz w:val="21"/>
          <w:szCs w:val="21"/>
        </w:rPr>
        <w:t>es</w:t>
      </w:r>
      <w:r>
        <w:rPr>
          <w:spacing w:val="2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pass</w:t>
      </w:r>
      <w:r>
        <w:rPr>
          <w:spacing w:val="1"/>
          <w:sz w:val="21"/>
          <w:szCs w:val="21"/>
        </w:rPr>
        <w:t>w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d</w:t>
      </w:r>
      <w:r>
        <w:rPr>
          <w:spacing w:val="32"/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>
        <w:rPr>
          <w:spacing w:val="-5"/>
          <w:sz w:val="21"/>
          <w:szCs w:val="21"/>
        </w:rPr>
        <w:t xml:space="preserve"> </w:t>
      </w:r>
      <w:r>
        <w:rPr>
          <w:i/>
          <w:spacing w:val="2"/>
          <w:w w:val="103"/>
          <w:sz w:val="21"/>
          <w:szCs w:val="21"/>
        </w:rPr>
        <w:t>1234</w:t>
      </w:r>
    </w:p>
    <w:p w14:paraId="6362EE0E" w14:textId="77777777" w:rsidR="009F1537" w:rsidRDefault="009F1537">
      <w:pPr>
        <w:spacing w:before="10" w:line="260" w:lineRule="exact"/>
        <w:rPr>
          <w:sz w:val="26"/>
          <w:szCs w:val="26"/>
        </w:rPr>
      </w:pPr>
    </w:p>
    <w:p w14:paraId="65537CEE" w14:textId="77777777" w:rsidR="009F1537" w:rsidRDefault="00BD5A6F">
      <w:pPr>
        <w:ind w:left="100"/>
        <w:rPr>
          <w:sz w:val="21"/>
          <w:szCs w:val="21"/>
        </w:rPr>
      </w:pPr>
      <w:r>
        <w:rPr>
          <w:b/>
          <w:spacing w:val="2"/>
          <w:sz w:val="21"/>
          <w:szCs w:val="21"/>
        </w:rPr>
        <w:t>Ins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ruc</w:t>
      </w:r>
      <w:r>
        <w:rPr>
          <w:b/>
          <w:sz w:val="21"/>
          <w:szCs w:val="21"/>
        </w:rPr>
        <w:t>ti</w:t>
      </w:r>
      <w:r>
        <w:rPr>
          <w:b/>
          <w:spacing w:val="1"/>
          <w:sz w:val="21"/>
          <w:szCs w:val="21"/>
        </w:rPr>
        <w:t>o</w:t>
      </w:r>
      <w:r>
        <w:rPr>
          <w:b/>
          <w:spacing w:val="2"/>
          <w:sz w:val="21"/>
          <w:szCs w:val="21"/>
        </w:rPr>
        <w:t>n</w:t>
      </w:r>
      <w:r>
        <w:rPr>
          <w:b/>
          <w:sz w:val="21"/>
          <w:szCs w:val="21"/>
        </w:rPr>
        <w:t>s</w:t>
      </w:r>
      <w:r>
        <w:rPr>
          <w:b/>
          <w:spacing w:val="38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o</w:t>
      </w:r>
      <w:r>
        <w:rPr>
          <w:b/>
          <w:sz w:val="21"/>
          <w:szCs w:val="21"/>
        </w:rPr>
        <w:t>n</w:t>
      </w:r>
      <w:r>
        <w:rPr>
          <w:b/>
          <w:spacing w:val="11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ho</w:t>
      </w:r>
      <w:r>
        <w:rPr>
          <w:b/>
          <w:sz w:val="21"/>
          <w:szCs w:val="21"/>
        </w:rPr>
        <w:t>w</w:t>
      </w:r>
      <w:r>
        <w:rPr>
          <w:b/>
          <w:spacing w:val="15"/>
          <w:sz w:val="21"/>
          <w:szCs w:val="21"/>
        </w:rPr>
        <w:t xml:space="preserve"> </w:t>
      </w:r>
      <w:r>
        <w:rPr>
          <w:b/>
          <w:sz w:val="21"/>
          <w:szCs w:val="21"/>
        </w:rPr>
        <w:t>t</w:t>
      </w:r>
      <w:r>
        <w:rPr>
          <w:b/>
          <w:spacing w:val="4"/>
          <w:sz w:val="21"/>
          <w:szCs w:val="21"/>
        </w:rPr>
        <w:t>h</w:t>
      </w:r>
      <w:r>
        <w:rPr>
          <w:b/>
          <w:sz w:val="21"/>
          <w:szCs w:val="21"/>
        </w:rPr>
        <w:t>is</w:t>
      </w:r>
      <w:r>
        <w:rPr>
          <w:b/>
          <w:spacing w:val="14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w</w:t>
      </w:r>
      <w:r>
        <w:rPr>
          <w:b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l</w:t>
      </w:r>
      <w:r>
        <w:rPr>
          <w:b/>
          <w:sz w:val="21"/>
          <w:szCs w:val="21"/>
        </w:rPr>
        <w:t>l</w:t>
      </w:r>
      <w:r>
        <w:rPr>
          <w:b/>
          <w:spacing w:val="12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e</w:t>
      </w:r>
      <w:r>
        <w:rPr>
          <w:b/>
          <w:spacing w:val="11"/>
          <w:sz w:val="21"/>
          <w:szCs w:val="21"/>
        </w:rPr>
        <w:t xml:space="preserve"> 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es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e</w:t>
      </w:r>
      <w:r>
        <w:rPr>
          <w:b/>
          <w:spacing w:val="4"/>
          <w:sz w:val="21"/>
          <w:szCs w:val="21"/>
        </w:rPr>
        <w:t>d</w:t>
      </w:r>
      <w:r>
        <w:rPr>
          <w:b/>
          <w:sz w:val="21"/>
          <w:szCs w:val="21"/>
        </w:rPr>
        <w:t>:</w:t>
      </w:r>
      <w:r>
        <w:rPr>
          <w:b/>
          <w:spacing w:val="27"/>
          <w:sz w:val="21"/>
          <w:szCs w:val="21"/>
        </w:rPr>
        <w:t xml:space="preserve"> </w:t>
      </w:r>
      <w:r>
        <w:rPr>
          <w:b/>
          <w:w w:val="103"/>
          <w:sz w:val="21"/>
          <w:szCs w:val="21"/>
        </w:rPr>
        <w:t>-</w:t>
      </w:r>
    </w:p>
    <w:p w14:paraId="4EEC9B3D" w14:textId="77777777" w:rsidR="009F1537" w:rsidRDefault="00BD5A6F">
      <w:pPr>
        <w:spacing w:before="8"/>
        <w:ind w:left="100"/>
        <w:rPr>
          <w:sz w:val="21"/>
          <w:szCs w:val="21"/>
        </w:rPr>
      </w:pPr>
      <w:r>
        <w:rPr>
          <w:spacing w:val="1"/>
          <w:sz w:val="21"/>
          <w:szCs w:val="21"/>
        </w:rPr>
        <w:t>P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e</w:t>
      </w:r>
      <w:r>
        <w:rPr>
          <w:spacing w:val="2"/>
          <w:sz w:val="21"/>
          <w:szCs w:val="21"/>
        </w:rPr>
        <w:t>as</w:t>
      </w:r>
      <w:r>
        <w:rPr>
          <w:sz w:val="21"/>
          <w:szCs w:val="21"/>
        </w:rPr>
        <w:t>e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fo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w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2"/>
          <w:sz w:val="21"/>
          <w:szCs w:val="21"/>
        </w:rPr>
        <w:t>ruct</w:t>
      </w:r>
      <w:r>
        <w:rPr>
          <w:sz w:val="21"/>
          <w:szCs w:val="21"/>
        </w:rPr>
        <w:t>i</w:t>
      </w:r>
      <w:r>
        <w:rPr>
          <w:spacing w:val="1"/>
          <w:sz w:val="21"/>
          <w:szCs w:val="21"/>
        </w:rPr>
        <w:t>o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s</w:t>
      </w:r>
      <w:r>
        <w:rPr>
          <w:spacing w:val="33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c</w:t>
      </w:r>
      <w:r>
        <w:rPr>
          <w:spacing w:val="1"/>
          <w:w w:val="103"/>
          <w:sz w:val="21"/>
          <w:szCs w:val="21"/>
        </w:rPr>
        <w:t>l</w:t>
      </w:r>
      <w:r>
        <w:rPr>
          <w:spacing w:val="2"/>
          <w:w w:val="103"/>
          <w:sz w:val="21"/>
          <w:szCs w:val="21"/>
        </w:rPr>
        <w:t>os</w:t>
      </w:r>
      <w:r>
        <w:rPr>
          <w:w w:val="103"/>
          <w:sz w:val="21"/>
          <w:szCs w:val="21"/>
        </w:rPr>
        <w:t>e</w:t>
      </w:r>
      <w:r>
        <w:rPr>
          <w:spacing w:val="1"/>
          <w:w w:val="103"/>
          <w:sz w:val="21"/>
          <w:szCs w:val="21"/>
        </w:rPr>
        <w:t>l</w:t>
      </w:r>
      <w:r>
        <w:rPr>
          <w:spacing w:val="2"/>
          <w:w w:val="103"/>
          <w:sz w:val="21"/>
          <w:szCs w:val="21"/>
        </w:rPr>
        <w:t>y</w:t>
      </w:r>
      <w:r>
        <w:rPr>
          <w:w w:val="103"/>
          <w:sz w:val="21"/>
          <w:szCs w:val="21"/>
        </w:rPr>
        <w:t>.</w:t>
      </w:r>
    </w:p>
    <w:p w14:paraId="660C58C3" w14:textId="77777777" w:rsidR="009F1537" w:rsidRDefault="00BD5A6F">
      <w:pPr>
        <w:spacing w:before="13"/>
        <w:ind w:left="460"/>
        <w:rPr>
          <w:sz w:val="21"/>
          <w:szCs w:val="21"/>
        </w:rPr>
      </w:pPr>
      <w:r>
        <w:rPr>
          <w:b/>
          <w:sz w:val="21"/>
          <w:szCs w:val="21"/>
        </w:rPr>
        <w:t xml:space="preserve">1.  </w:t>
      </w:r>
      <w:r>
        <w:rPr>
          <w:b/>
          <w:spacing w:val="4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pacing w:val="1"/>
          <w:sz w:val="21"/>
          <w:szCs w:val="21"/>
        </w:rPr>
        <w:t>w</w:t>
      </w:r>
      <w:r>
        <w:rPr>
          <w:sz w:val="21"/>
          <w:szCs w:val="21"/>
        </w:rPr>
        <w:t>o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s</w:t>
      </w:r>
      <w:r>
        <w:rPr>
          <w:spacing w:val="1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w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d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d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dat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b</w:t>
      </w:r>
      <w:r>
        <w:rPr>
          <w:spacing w:val="2"/>
          <w:sz w:val="21"/>
          <w:szCs w:val="21"/>
        </w:rPr>
        <w:t>as</w:t>
      </w:r>
      <w:r>
        <w:rPr>
          <w:sz w:val="21"/>
          <w:szCs w:val="21"/>
        </w:rPr>
        <w:t>e</w:t>
      </w:r>
      <w:r>
        <w:rPr>
          <w:spacing w:val="7"/>
          <w:sz w:val="21"/>
          <w:szCs w:val="21"/>
        </w:rPr>
        <w:t xml:space="preserve"> </w:t>
      </w:r>
      <w:r>
        <w:rPr>
          <w:spacing w:val="1"/>
          <w:w w:val="103"/>
          <w:sz w:val="21"/>
          <w:szCs w:val="21"/>
        </w:rPr>
        <w:t>m</w:t>
      </w:r>
      <w:r>
        <w:rPr>
          <w:spacing w:val="2"/>
          <w:w w:val="103"/>
          <w:sz w:val="21"/>
          <w:szCs w:val="21"/>
        </w:rPr>
        <w:t>anu</w:t>
      </w:r>
      <w:r>
        <w:rPr>
          <w:w w:val="103"/>
          <w:sz w:val="21"/>
          <w:szCs w:val="21"/>
        </w:rPr>
        <w:t>a</w:t>
      </w:r>
      <w:r>
        <w:rPr>
          <w:spacing w:val="1"/>
          <w:w w:val="103"/>
          <w:sz w:val="21"/>
          <w:szCs w:val="21"/>
        </w:rPr>
        <w:t>l</w:t>
      </w:r>
      <w:r>
        <w:rPr>
          <w:w w:val="103"/>
          <w:sz w:val="21"/>
          <w:szCs w:val="21"/>
        </w:rPr>
        <w:t>l</w:t>
      </w:r>
      <w:r>
        <w:rPr>
          <w:spacing w:val="1"/>
          <w:w w:val="103"/>
          <w:sz w:val="21"/>
          <w:szCs w:val="21"/>
        </w:rPr>
        <w:t>y</w:t>
      </w:r>
      <w:r>
        <w:rPr>
          <w:w w:val="103"/>
          <w:sz w:val="21"/>
          <w:szCs w:val="21"/>
        </w:rPr>
        <w:t>.</w:t>
      </w:r>
    </w:p>
    <w:p w14:paraId="02B6165F" w14:textId="77777777" w:rsidR="009F1537" w:rsidRDefault="00BD5A6F">
      <w:pPr>
        <w:spacing w:before="10"/>
        <w:ind w:left="460"/>
        <w:rPr>
          <w:sz w:val="21"/>
          <w:szCs w:val="21"/>
        </w:rPr>
      </w:pPr>
      <w:r>
        <w:rPr>
          <w:b/>
          <w:sz w:val="21"/>
          <w:szCs w:val="21"/>
        </w:rPr>
        <w:t xml:space="preserve">2.  </w:t>
      </w:r>
      <w:r>
        <w:rPr>
          <w:b/>
          <w:spacing w:val="4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4"/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d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tab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s</w:t>
      </w:r>
      <w:r>
        <w:rPr>
          <w:spacing w:val="1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w</w:t>
      </w:r>
      <w:r>
        <w:rPr>
          <w:spacing w:val="2"/>
          <w:sz w:val="21"/>
          <w:szCs w:val="21"/>
        </w:rPr>
        <w:t>oul</w:t>
      </w:r>
      <w:r>
        <w:rPr>
          <w:sz w:val="21"/>
          <w:szCs w:val="21"/>
        </w:rPr>
        <w:t>d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co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ai</w:t>
      </w:r>
      <w:r>
        <w:rPr>
          <w:sz w:val="21"/>
          <w:szCs w:val="21"/>
        </w:rPr>
        <w:t>n</w:t>
      </w:r>
      <w:r>
        <w:rPr>
          <w:spacing w:val="2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t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lea</w:t>
      </w:r>
      <w:r>
        <w:rPr>
          <w:sz w:val="21"/>
          <w:szCs w:val="21"/>
        </w:rPr>
        <w:t>st</w:t>
      </w:r>
      <w:r>
        <w:rPr>
          <w:spacing w:val="1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int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g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r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fie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,</w:t>
      </w:r>
      <w:r>
        <w:rPr>
          <w:spacing w:val="1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w</w:t>
      </w:r>
      <w:r>
        <w:rPr>
          <w:spacing w:val="2"/>
          <w:sz w:val="21"/>
          <w:szCs w:val="21"/>
        </w:rPr>
        <w:t>hic</w:t>
      </w:r>
      <w:r>
        <w:rPr>
          <w:sz w:val="21"/>
          <w:szCs w:val="21"/>
        </w:rPr>
        <w:t>h</w:t>
      </w:r>
      <w:r>
        <w:rPr>
          <w:spacing w:val="1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w</w:t>
      </w:r>
      <w:r>
        <w:rPr>
          <w:spacing w:val="2"/>
          <w:sz w:val="21"/>
          <w:szCs w:val="21"/>
        </w:rPr>
        <w:t>oul</w:t>
      </w:r>
      <w:r>
        <w:rPr>
          <w:sz w:val="21"/>
          <w:szCs w:val="21"/>
        </w:rPr>
        <w:t>d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use</w:t>
      </w:r>
      <w:r>
        <w:rPr>
          <w:sz w:val="21"/>
          <w:szCs w:val="21"/>
        </w:rPr>
        <w:t>d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fo</w:t>
      </w:r>
      <w:r>
        <w:rPr>
          <w:sz w:val="21"/>
          <w:szCs w:val="21"/>
        </w:rPr>
        <w:t>r</w:t>
      </w:r>
      <w:r>
        <w:rPr>
          <w:spacing w:val="11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b</w:t>
      </w:r>
      <w:r>
        <w:rPr>
          <w:spacing w:val="1"/>
          <w:w w:val="103"/>
          <w:sz w:val="21"/>
          <w:szCs w:val="21"/>
        </w:rPr>
        <w:t>o</w:t>
      </w:r>
      <w:r>
        <w:rPr>
          <w:spacing w:val="2"/>
          <w:w w:val="103"/>
          <w:sz w:val="21"/>
          <w:szCs w:val="21"/>
        </w:rPr>
        <w:t>t</w:t>
      </w:r>
      <w:r>
        <w:rPr>
          <w:w w:val="103"/>
          <w:sz w:val="21"/>
          <w:szCs w:val="21"/>
        </w:rPr>
        <w:t>h</w:t>
      </w:r>
    </w:p>
    <w:p w14:paraId="1E84F2B6" w14:textId="77777777" w:rsidR="009F1537" w:rsidRDefault="00BD5A6F">
      <w:pPr>
        <w:spacing w:before="8"/>
        <w:ind w:left="820"/>
        <w:rPr>
          <w:sz w:val="21"/>
          <w:szCs w:val="21"/>
        </w:rPr>
      </w:pPr>
      <w:r>
        <w:rPr>
          <w:spacing w:val="1"/>
          <w:sz w:val="21"/>
          <w:szCs w:val="21"/>
        </w:rPr>
        <w:t>P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l</w:t>
      </w:r>
      <w:r>
        <w:rPr>
          <w:spacing w:val="2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Sor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2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d</w:t>
      </w:r>
      <w:r>
        <w:rPr>
          <w:spacing w:val="13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P</w:t>
      </w:r>
      <w:r>
        <w:rPr>
          <w:spacing w:val="2"/>
          <w:sz w:val="21"/>
          <w:szCs w:val="21"/>
        </w:rPr>
        <w:t>ar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le</w:t>
      </w:r>
      <w:r>
        <w:rPr>
          <w:sz w:val="21"/>
          <w:szCs w:val="21"/>
        </w:rPr>
        <w:t>l</w:t>
      </w:r>
      <w:r>
        <w:rPr>
          <w:spacing w:val="8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J</w:t>
      </w:r>
      <w:r>
        <w:rPr>
          <w:w w:val="103"/>
          <w:sz w:val="21"/>
          <w:szCs w:val="21"/>
        </w:rPr>
        <w:t>o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3"/>
          <w:sz w:val="21"/>
          <w:szCs w:val="21"/>
        </w:rPr>
        <w:t>ning</w:t>
      </w:r>
      <w:r>
        <w:rPr>
          <w:w w:val="103"/>
          <w:sz w:val="21"/>
          <w:szCs w:val="21"/>
        </w:rPr>
        <w:t>.</w:t>
      </w:r>
    </w:p>
    <w:p w14:paraId="6D5FEC6F" w14:textId="77777777" w:rsidR="009F1537" w:rsidRDefault="00BD5A6F">
      <w:pPr>
        <w:tabs>
          <w:tab w:val="left" w:pos="820"/>
        </w:tabs>
        <w:spacing w:before="13" w:line="250" w:lineRule="auto"/>
        <w:ind w:left="820" w:right="920" w:hanging="360"/>
        <w:rPr>
          <w:sz w:val="21"/>
          <w:szCs w:val="21"/>
        </w:rPr>
      </w:pPr>
      <w:r>
        <w:rPr>
          <w:b/>
          <w:sz w:val="21"/>
          <w:szCs w:val="21"/>
        </w:rPr>
        <w:t>3.</w:t>
      </w:r>
      <w:r>
        <w:rPr>
          <w:b/>
          <w:sz w:val="21"/>
          <w:szCs w:val="21"/>
        </w:rPr>
        <w:tab/>
      </w:r>
      <w:r>
        <w:rPr>
          <w:spacing w:val="2"/>
          <w:sz w:val="21"/>
          <w:szCs w:val="21"/>
        </w:rPr>
        <w:t>Then</w:t>
      </w:r>
      <w:r>
        <w:rPr>
          <w:sz w:val="21"/>
          <w:szCs w:val="21"/>
        </w:rPr>
        <w:t>,</w:t>
      </w:r>
      <w:r>
        <w:rPr>
          <w:spacing w:val="1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P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lS</w:t>
      </w:r>
      <w:r>
        <w:rPr>
          <w:spacing w:val="2"/>
          <w:sz w:val="21"/>
          <w:szCs w:val="21"/>
        </w:rPr>
        <w:t>or</w:t>
      </w:r>
      <w:r>
        <w:rPr>
          <w:sz w:val="21"/>
          <w:szCs w:val="21"/>
        </w:rPr>
        <w:t>t</w:t>
      </w:r>
      <w:r>
        <w:rPr>
          <w:spacing w:val="2"/>
          <w:sz w:val="21"/>
          <w:szCs w:val="21"/>
        </w:rPr>
        <w:t>(</w:t>
      </w:r>
      <w:r>
        <w:rPr>
          <w:sz w:val="21"/>
          <w:szCs w:val="21"/>
        </w:rPr>
        <w:t>)</w:t>
      </w:r>
      <w:r>
        <w:rPr>
          <w:spacing w:val="3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d</w:t>
      </w:r>
      <w:r>
        <w:rPr>
          <w:spacing w:val="1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P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Joi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(</w:t>
      </w:r>
      <w:r>
        <w:rPr>
          <w:sz w:val="21"/>
          <w:szCs w:val="21"/>
        </w:rPr>
        <w:t>)</w:t>
      </w:r>
      <w:r>
        <w:rPr>
          <w:spacing w:val="38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F</w:t>
      </w:r>
      <w:r>
        <w:rPr>
          <w:spacing w:val="2"/>
          <w:sz w:val="21"/>
          <w:szCs w:val="21"/>
        </w:rPr>
        <w:t>un</w:t>
      </w:r>
      <w:r>
        <w:rPr>
          <w:sz w:val="21"/>
          <w:szCs w:val="21"/>
        </w:rPr>
        <w:t>c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i</w:t>
      </w:r>
      <w:r>
        <w:rPr>
          <w:spacing w:val="1"/>
          <w:sz w:val="21"/>
          <w:szCs w:val="21"/>
        </w:rPr>
        <w:t>o</w:t>
      </w:r>
      <w:r>
        <w:rPr>
          <w:sz w:val="21"/>
          <w:szCs w:val="21"/>
        </w:rPr>
        <w:t>n</w:t>
      </w:r>
      <w:r>
        <w:rPr>
          <w:spacing w:val="2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w</w:t>
      </w:r>
      <w:r>
        <w:rPr>
          <w:spacing w:val="4"/>
          <w:sz w:val="21"/>
          <w:szCs w:val="21"/>
        </w:rPr>
        <w:t>o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d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d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chec</w:t>
      </w:r>
      <w:r>
        <w:rPr>
          <w:sz w:val="21"/>
          <w:szCs w:val="21"/>
        </w:rPr>
        <w:t>k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th</w:t>
      </w:r>
      <w:r>
        <w:rPr>
          <w:w w:val="103"/>
          <w:sz w:val="21"/>
          <w:szCs w:val="21"/>
        </w:rPr>
        <w:t xml:space="preserve">e </w:t>
      </w:r>
      <w:r>
        <w:rPr>
          <w:spacing w:val="2"/>
          <w:sz w:val="21"/>
          <w:szCs w:val="21"/>
        </w:rPr>
        <w:t>c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c</w:t>
      </w:r>
      <w:r>
        <w:rPr>
          <w:spacing w:val="2"/>
          <w:sz w:val="21"/>
          <w:szCs w:val="21"/>
        </w:rPr>
        <w:t>tn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s</w:t>
      </w:r>
      <w:r>
        <w:rPr>
          <w:sz w:val="21"/>
          <w:szCs w:val="21"/>
        </w:rPr>
        <w:t>s</w:t>
      </w:r>
      <w:r>
        <w:rPr>
          <w:spacing w:val="3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f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-5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p</w:t>
      </w:r>
      <w:r>
        <w:rPr>
          <w:spacing w:val="1"/>
          <w:w w:val="103"/>
          <w:sz w:val="21"/>
          <w:szCs w:val="21"/>
        </w:rPr>
        <w:t>r</w:t>
      </w:r>
      <w:r>
        <w:rPr>
          <w:spacing w:val="2"/>
          <w:w w:val="103"/>
          <w:sz w:val="21"/>
          <w:szCs w:val="21"/>
        </w:rPr>
        <w:t>og</w:t>
      </w:r>
      <w:r>
        <w:rPr>
          <w:w w:val="103"/>
          <w:sz w:val="21"/>
          <w:szCs w:val="21"/>
        </w:rPr>
        <w:t>r</w:t>
      </w:r>
      <w:r>
        <w:rPr>
          <w:spacing w:val="1"/>
          <w:w w:val="103"/>
          <w:sz w:val="21"/>
          <w:szCs w:val="21"/>
        </w:rPr>
        <w:t>am</w:t>
      </w:r>
      <w:r>
        <w:rPr>
          <w:w w:val="103"/>
          <w:sz w:val="21"/>
          <w:szCs w:val="21"/>
        </w:rPr>
        <w:t>.</w:t>
      </w:r>
    </w:p>
    <w:p w14:paraId="13FE57A3" w14:textId="77777777" w:rsidR="009F1537" w:rsidRDefault="00BD5A6F">
      <w:pPr>
        <w:spacing w:before="5"/>
        <w:ind w:left="460"/>
        <w:rPr>
          <w:sz w:val="21"/>
          <w:szCs w:val="21"/>
        </w:rPr>
      </w:pPr>
      <w:r>
        <w:rPr>
          <w:b/>
          <w:sz w:val="21"/>
          <w:szCs w:val="21"/>
        </w:rPr>
        <w:t xml:space="preserve">4.  </w:t>
      </w:r>
      <w:r>
        <w:rPr>
          <w:b/>
          <w:spacing w:val="4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Y</w:t>
      </w:r>
      <w:r>
        <w:rPr>
          <w:spacing w:val="2"/>
          <w:sz w:val="21"/>
          <w:szCs w:val="21"/>
        </w:rPr>
        <w:t>ou</w:t>
      </w:r>
      <w:r>
        <w:rPr>
          <w:sz w:val="21"/>
          <w:szCs w:val="21"/>
        </w:rPr>
        <w:t>r</w:t>
      </w:r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cod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sho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d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us</w:t>
      </w:r>
      <w:r>
        <w:rPr>
          <w:sz w:val="21"/>
          <w:szCs w:val="21"/>
        </w:rPr>
        <w:t>e</w:t>
      </w:r>
      <w:r>
        <w:rPr>
          <w:spacing w:val="8"/>
          <w:sz w:val="21"/>
          <w:szCs w:val="21"/>
        </w:rPr>
        <w:t xml:space="preserve"> </w:t>
      </w:r>
      <w:r>
        <w:rPr>
          <w:sz w:val="21"/>
          <w:szCs w:val="21"/>
        </w:rPr>
        <w:t>5</w:t>
      </w:r>
      <w:r>
        <w:rPr>
          <w:spacing w:val="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thre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s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fo</w:t>
      </w:r>
      <w:r>
        <w:rPr>
          <w:sz w:val="21"/>
          <w:szCs w:val="21"/>
        </w:rPr>
        <w:t>r</w:t>
      </w:r>
      <w:r>
        <w:rPr>
          <w:spacing w:val="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bot</w:t>
      </w:r>
      <w:r>
        <w:rPr>
          <w:sz w:val="21"/>
          <w:szCs w:val="21"/>
        </w:rPr>
        <w:t>h</w:t>
      </w:r>
      <w:r>
        <w:rPr>
          <w:spacing w:val="1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P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r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el</w:t>
      </w:r>
      <w:r>
        <w:rPr>
          <w:spacing w:val="1"/>
          <w:sz w:val="21"/>
          <w:szCs w:val="21"/>
        </w:rPr>
        <w:t>S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t</w:t>
      </w:r>
      <w:r>
        <w:rPr>
          <w:spacing w:val="2"/>
          <w:sz w:val="21"/>
          <w:szCs w:val="21"/>
        </w:rPr>
        <w:t>(</w:t>
      </w:r>
      <w:r>
        <w:rPr>
          <w:sz w:val="21"/>
          <w:szCs w:val="21"/>
        </w:rPr>
        <w:t>)</w:t>
      </w:r>
      <w:r>
        <w:rPr>
          <w:spacing w:val="3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s</w:t>
      </w:r>
      <w:r>
        <w:rPr>
          <w:spacing w:val="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w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l</w:t>
      </w:r>
      <w:r>
        <w:rPr>
          <w:spacing w:val="11"/>
          <w:sz w:val="21"/>
          <w:szCs w:val="21"/>
        </w:rPr>
        <w:t xml:space="preserve"> </w:t>
      </w:r>
      <w:r>
        <w:rPr>
          <w:sz w:val="21"/>
          <w:szCs w:val="21"/>
        </w:rPr>
        <w:t>as</w:t>
      </w:r>
      <w:r>
        <w:rPr>
          <w:spacing w:val="5"/>
          <w:sz w:val="21"/>
          <w:szCs w:val="21"/>
        </w:rPr>
        <w:t xml:space="preserve"> </w:t>
      </w:r>
      <w:r>
        <w:rPr>
          <w:spacing w:val="1"/>
          <w:w w:val="103"/>
          <w:sz w:val="21"/>
          <w:szCs w:val="21"/>
        </w:rPr>
        <w:t>P</w:t>
      </w:r>
      <w:r>
        <w:rPr>
          <w:spacing w:val="2"/>
          <w:w w:val="103"/>
          <w:sz w:val="21"/>
          <w:szCs w:val="21"/>
        </w:rPr>
        <w:t>ar</w:t>
      </w:r>
      <w:r>
        <w:rPr>
          <w:w w:val="103"/>
          <w:sz w:val="21"/>
          <w:szCs w:val="21"/>
        </w:rPr>
        <w:t>a</w:t>
      </w:r>
      <w:r>
        <w:rPr>
          <w:spacing w:val="1"/>
          <w:w w:val="103"/>
          <w:sz w:val="21"/>
          <w:szCs w:val="21"/>
        </w:rPr>
        <w:t>l</w:t>
      </w:r>
      <w:r>
        <w:rPr>
          <w:spacing w:val="2"/>
          <w:w w:val="103"/>
          <w:sz w:val="21"/>
          <w:szCs w:val="21"/>
        </w:rPr>
        <w:t>l</w:t>
      </w:r>
      <w:r>
        <w:rPr>
          <w:w w:val="103"/>
          <w:sz w:val="21"/>
          <w:szCs w:val="21"/>
        </w:rPr>
        <w:t>e</w:t>
      </w:r>
      <w:r>
        <w:rPr>
          <w:spacing w:val="1"/>
          <w:w w:val="103"/>
          <w:sz w:val="21"/>
          <w:szCs w:val="21"/>
        </w:rPr>
        <w:t>l</w:t>
      </w:r>
      <w:r>
        <w:rPr>
          <w:spacing w:val="2"/>
          <w:w w:val="103"/>
          <w:sz w:val="21"/>
          <w:szCs w:val="21"/>
        </w:rPr>
        <w:t>J</w:t>
      </w:r>
      <w:r>
        <w:rPr>
          <w:w w:val="103"/>
          <w:sz w:val="21"/>
          <w:szCs w:val="21"/>
        </w:rPr>
        <w:t>o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3"/>
          <w:sz w:val="21"/>
          <w:szCs w:val="21"/>
        </w:rPr>
        <w:t>n()</w:t>
      </w:r>
      <w:r>
        <w:rPr>
          <w:w w:val="103"/>
          <w:sz w:val="21"/>
          <w:szCs w:val="21"/>
        </w:rPr>
        <w:t>.</w:t>
      </w:r>
    </w:p>
    <w:p w14:paraId="1F74BEB1" w14:textId="77777777" w:rsidR="009F1537" w:rsidRDefault="00BD5A6F">
      <w:pPr>
        <w:spacing w:before="8"/>
        <w:ind w:left="460"/>
        <w:rPr>
          <w:sz w:val="21"/>
          <w:szCs w:val="21"/>
        </w:rPr>
      </w:pPr>
      <w:r>
        <w:rPr>
          <w:b/>
          <w:sz w:val="21"/>
          <w:szCs w:val="21"/>
        </w:rPr>
        <w:t xml:space="preserve">5.  </w:t>
      </w:r>
      <w:r>
        <w:rPr>
          <w:b/>
          <w:spacing w:val="4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Y</w:t>
      </w:r>
      <w:r>
        <w:rPr>
          <w:spacing w:val="2"/>
          <w:sz w:val="21"/>
          <w:szCs w:val="21"/>
        </w:rPr>
        <w:t>ou</w:t>
      </w:r>
      <w:r>
        <w:rPr>
          <w:sz w:val="21"/>
          <w:szCs w:val="21"/>
        </w:rPr>
        <w:t>r</w:t>
      </w:r>
      <w:r>
        <w:rPr>
          <w:spacing w:val="17"/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>
        <w:rPr>
          <w:spacing w:val="1"/>
          <w:sz w:val="21"/>
          <w:szCs w:val="21"/>
        </w:rPr>
        <w:t>o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e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sho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d</w:t>
      </w:r>
      <w:r>
        <w:rPr>
          <w:spacing w:val="2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ha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d</w:t>
      </w:r>
      <w:r>
        <w:rPr>
          <w:spacing w:val="2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1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i</w:t>
      </w:r>
      <w:r>
        <w:rPr>
          <w:spacing w:val="2"/>
          <w:sz w:val="21"/>
          <w:szCs w:val="21"/>
        </w:rPr>
        <w:t>rr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s</w:t>
      </w:r>
      <w:r>
        <w:rPr>
          <w:spacing w:val="2"/>
          <w:sz w:val="21"/>
          <w:szCs w:val="21"/>
        </w:rPr>
        <w:t>pe</w:t>
      </w:r>
      <w:r>
        <w:rPr>
          <w:sz w:val="21"/>
          <w:szCs w:val="21"/>
        </w:rPr>
        <w:t>c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iv</w:t>
      </w:r>
      <w:r>
        <w:rPr>
          <w:sz w:val="21"/>
          <w:szCs w:val="21"/>
        </w:rPr>
        <w:t>e</w:t>
      </w:r>
      <w:r>
        <w:rPr>
          <w:spacing w:val="3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f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ts</w:t>
      </w:r>
      <w:r>
        <w:rPr>
          <w:spacing w:val="-8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s</w:t>
      </w:r>
      <w:r>
        <w:rPr>
          <w:spacing w:val="1"/>
          <w:w w:val="103"/>
          <w:sz w:val="21"/>
          <w:szCs w:val="21"/>
        </w:rPr>
        <w:t>c</w:t>
      </w:r>
      <w:r>
        <w:rPr>
          <w:spacing w:val="2"/>
          <w:w w:val="103"/>
          <w:sz w:val="21"/>
          <w:szCs w:val="21"/>
        </w:rPr>
        <w:t>he</w:t>
      </w:r>
      <w:r>
        <w:rPr>
          <w:spacing w:val="1"/>
          <w:w w:val="103"/>
          <w:sz w:val="21"/>
          <w:szCs w:val="21"/>
        </w:rPr>
        <w:t>m</w:t>
      </w:r>
      <w:r>
        <w:rPr>
          <w:spacing w:val="2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.</w:t>
      </w:r>
    </w:p>
    <w:p w14:paraId="5CC441CC" w14:textId="014A72C9" w:rsidR="009F1537" w:rsidRDefault="00BD5A6F">
      <w:pPr>
        <w:tabs>
          <w:tab w:val="left" w:pos="820"/>
        </w:tabs>
        <w:spacing w:before="10" w:line="248" w:lineRule="auto"/>
        <w:ind w:left="820" w:right="383" w:hanging="360"/>
        <w:rPr>
          <w:sz w:val="21"/>
          <w:szCs w:val="21"/>
        </w:rPr>
      </w:pPr>
      <w:r>
        <w:rPr>
          <w:b/>
          <w:sz w:val="21"/>
          <w:szCs w:val="21"/>
        </w:rPr>
        <w:t>6.</w:t>
      </w:r>
      <w:r>
        <w:rPr>
          <w:b/>
          <w:sz w:val="21"/>
          <w:szCs w:val="21"/>
        </w:rPr>
        <w:tab/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o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no</w:t>
      </w:r>
      <w:r>
        <w:rPr>
          <w:sz w:val="21"/>
          <w:szCs w:val="21"/>
        </w:rPr>
        <w:t>t</w:t>
      </w:r>
      <w:r>
        <w:rPr>
          <w:spacing w:val="1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ak</w:t>
      </w:r>
      <w:r>
        <w:rPr>
          <w:sz w:val="21"/>
          <w:szCs w:val="21"/>
        </w:rPr>
        <w:t>e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you</w:t>
      </w:r>
      <w:r>
        <w:rPr>
          <w:sz w:val="21"/>
          <w:szCs w:val="21"/>
        </w:rPr>
        <w:t>r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co</w:t>
      </w:r>
      <w:r>
        <w:rPr>
          <w:sz w:val="21"/>
          <w:szCs w:val="21"/>
        </w:rPr>
        <w:t>de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depen</w:t>
      </w:r>
      <w:r>
        <w:rPr>
          <w:sz w:val="21"/>
          <w:szCs w:val="21"/>
        </w:rPr>
        <w:t>d</w:t>
      </w:r>
      <w:r>
        <w:rPr>
          <w:spacing w:val="1"/>
          <w:sz w:val="21"/>
          <w:szCs w:val="21"/>
        </w:rPr>
        <w:t>e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t</w:t>
      </w:r>
      <w:r>
        <w:rPr>
          <w:spacing w:val="3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n</w:t>
      </w:r>
      <w:r>
        <w:rPr>
          <w:spacing w:val="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y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pa</w:t>
      </w:r>
      <w:r>
        <w:rPr>
          <w:sz w:val="21"/>
          <w:szCs w:val="21"/>
        </w:rPr>
        <w:t>r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i</w:t>
      </w:r>
      <w:r>
        <w:rPr>
          <w:spacing w:val="1"/>
          <w:sz w:val="21"/>
          <w:szCs w:val="21"/>
        </w:rPr>
        <w:t>c</w:t>
      </w:r>
      <w:r>
        <w:rPr>
          <w:spacing w:val="2"/>
          <w:sz w:val="21"/>
          <w:szCs w:val="21"/>
        </w:rPr>
        <w:t>ul</w:t>
      </w:r>
      <w:r>
        <w:rPr>
          <w:sz w:val="21"/>
          <w:szCs w:val="21"/>
        </w:rPr>
        <w:t>ar</w:t>
      </w:r>
      <w:r>
        <w:rPr>
          <w:spacing w:val="28"/>
          <w:sz w:val="21"/>
          <w:szCs w:val="21"/>
        </w:rPr>
        <w:t xml:space="preserve"> 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</w:t>
      </w:r>
      <w:bookmarkStart w:id="0" w:name="_GoBack"/>
      <w:bookmarkEnd w:id="0"/>
      <w:r>
        <w:rPr>
          <w:sz w:val="21"/>
          <w:szCs w:val="21"/>
        </w:rPr>
        <w:t>;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shoul</w:t>
      </w:r>
      <w:r>
        <w:rPr>
          <w:sz w:val="21"/>
          <w:szCs w:val="21"/>
        </w:rPr>
        <w:t>d</w:t>
      </w:r>
      <w:r>
        <w:rPr>
          <w:spacing w:val="21"/>
          <w:sz w:val="21"/>
          <w:szCs w:val="21"/>
        </w:rPr>
        <w:t xml:space="preserve"> </w:t>
      </w:r>
      <w:r>
        <w:rPr>
          <w:sz w:val="21"/>
          <w:szCs w:val="21"/>
        </w:rPr>
        <w:t>be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ab</w:t>
      </w:r>
      <w:r>
        <w:rPr>
          <w:sz w:val="21"/>
          <w:szCs w:val="21"/>
        </w:rPr>
        <w:t>le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w</w:t>
      </w:r>
      <w:r>
        <w:rPr>
          <w:spacing w:val="2"/>
          <w:sz w:val="21"/>
          <w:szCs w:val="21"/>
        </w:rPr>
        <w:t>or</w:t>
      </w:r>
      <w:r>
        <w:rPr>
          <w:sz w:val="21"/>
          <w:szCs w:val="21"/>
        </w:rPr>
        <w:t>k</w:t>
      </w:r>
      <w:r>
        <w:rPr>
          <w:spacing w:val="15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o</w:t>
      </w:r>
      <w:r>
        <w:rPr>
          <w:w w:val="103"/>
          <w:sz w:val="21"/>
          <w:szCs w:val="21"/>
        </w:rPr>
        <w:t xml:space="preserve">n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y</w:t>
      </w:r>
      <w:r>
        <w:rPr>
          <w:spacing w:val="4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t</w:t>
      </w:r>
      <w:r>
        <w:rPr>
          <w:w w:val="103"/>
          <w:sz w:val="21"/>
          <w:szCs w:val="21"/>
        </w:rPr>
        <w:t>a</w:t>
      </w:r>
      <w:r>
        <w:rPr>
          <w:spacing w:val="1"/>
          <w:w w:val="103"/>
          <w:sz w:val="21"/>
          <w:szCs w:val="21"/>
        </w:rPr>
        <w:t>b</w:t>
      </w:r>
      <w:r>
        <w:rPr>
          <w:spacing w:val="2"/>
          <w:w w:val="103"/>
          <w:sz w:val="21"/>
          <w:szCs w:val="21"/>
        </w:rPr>
        <w:t>le</w:t>
      </w:r>
      <w:r w:rsidR="006F0C4F">
        <w:rPr>
          <w:spacing w:val="2"/>
          <w:w w:val="103"/>
          <w:sz w:val="21"/>
          <w:szCs w:val="21"/>
        </w:rPr>
        <w:t xml:space="preserve"> </w:t>
      </w:r>
      <w:r w:rsidR="006F0C4F">
        <w:rPr>
          <w:rFonts w:hint="eastAsia"/>
          <w:spacing w:val="2"/>
          <w:w w:val="103"/>
          <w:sz w:val="21"/>
          <w:szCs w:val="21"/>
          <w:lang w:eastAsia="zh-CN"/>
        </w:rPr>
        <w:t>and any given input columns</w:t>
      </w:r>
      <w:r>
        <w:rPr>
          <w:w w:val="103"/>
          <w:sz w:val="21"/>
          <w:szCs w:val="21"/>
        </w:rPr>
        <w:t>.</w:t>
      </w:r>
      <w:r w:rsidR="006F0C4F">
        <w:rPr>
          <w:w w:val="103"/>
          <w:sz w:val="21"/>
          <w:szCs w:val="21"/>
        </w:rPr>
        <w:t xml:space="preserve"> </w:t>
      </w:r>
    </w:p>
    <w:p w14:paraId="701D2378" w14:textId="77777777" w:rsidR="009F1537" w:rsidRDefault="009F1537">
      <w:pPr>
        <w:spacing w:before="5" w:line="260" w:lineRule="exact"/>
        <w:rPr>
          <w:sz w:val="26"/>
          <w:szCs w:val="26"/>
        </w:rPr>
      </w:pPr>
    </w:p>
    <w:p w14:paraId="28E6B62B" w14:textId="77777777" w:rsidR="009F1537" w:rsidRDefault="00BD5A6F">
      <w:pPr>
        <w:ind w:left="100"/>
        <w:rPr>
          <w:sz w:val="21"/>
          <w:szCs w:val="21"/>
        </w:rPr>
      </w:pPr>
      <w:r>
        <w:rPr>
          <w:b/>
          <w:spacing w:val="2"/>
          <w:sz w:val="21"/>
          <w:szCs w:val="21"/>
        </w:rPr>
        <w:lastRenderedPageBreak/>
        <w:t>Ins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ruc</w:t>
      </w:r>
      <w:r>
        <w:rPr>
          <w:b/>
          <w:sz w:val="21"/>
          <w:szCs w:val="21"/>
        </w:rPr>
        <w:t>ti</w:t>
      </w:r>
      <w:r>
        <w:rPr>
          <w:b/>
          <w:spacing w:val="1"/>
          <w:sz w:val="21"/>
          <w:szCs w:val="21"/>
        </w:rPr>
        <w:t>o</w:t>
      </w:r>
      <w:r>
        <w:rPr>
          <w:b/>
          <w:spacing w:val="2"/>
          <w:sz w:val="21"/>
          <w:szCs w:val="21"/>
        </w:rPr>
        <w:t>n</w:t>
      </w:r>
      <w:r>
        <w:rPr>
          <w:b/>
          <w:sz w:val="21"/>
          <w:szCs w:val="21"/>
        </w:rPr>
        <w:t>s</w:t>
      </w:r>
      <w:r>
        <w:rPr>
          <w:b/>
          <w:spacing w:val="38"/>
          <w:sz w:val="21"/>
          <w:szCs w:val="21"/>
        </w:rPr>
        <w:t xml:space="preserve"> </w:t>
      </w:r>
      <w:r>
        <w:rPr>
          <w:b/>
          <w:sz w:val="21"/>
          <w:szCs w:val="21"/>
        </w:rPr>
        <w:t>f</w:t>
      </w:r>
      <w:r>
        <w:rPr>
          <w:b/>
          <w:spacing w:val="2"/>
          <w:sz w:val="21"/>
          <w:szCs w:val="21"/>
        </w:rPr>
        <w:t>o</w:t>
      </w:r>
      <w:r>
        <w:rPr>
          <w:b/>
          <w:sz w:val="21"/>
          <w:szCs w:val="21"/>
        </w:rPr>
        <w:t>r</w:t>
      </w:r>
      <w:r>
        <w:rPr>
          <w:b/>
          <w:spacing w:val="13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Ass</w:t>
      </w:r>
      <w:r>
        <w:rPr>
          <w:b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gnm</w:t>
      </w:r>
      <w:r>
        <w:rPr>
          <w:b/>
          <w:spacing w:val="4"/>
          <w:sz w:val="21"/>
          <w:szCs w:val="21"/>
        </w:rPr>
        <w:t>e</w:t>
      </w:r>
      <w:r>
        <w:rPr>
          <w:b/>
          <w:spacing w:val="2"/>
          <w:sz w:val="21"/>
          <w:szCs w:val="21"/>
        </w:rPr>
        <w:t>n</w:t>
      </w:r>
      <w:r>
        <w:rPr>
          <w:b/>
          <w:sz w:val="21"/>
          <w:szCs w:val="21"/>
        </w:rPr>
        <w:t>t:</w:t>
      </w:r>
      <w:r>
        <w:rPr>
          <w:b/>
          <w:spacing w:val="43"/>
          <w:sz w:val="21"/>
          <w:szCs w:val="21"/>
        </w:rPr>
        <w:t xml:space="preserve"> </w:t>
      </w:r>
      <w:r>
        <w:rPr>
          <w:b/>
          <w:w w:val="103"/>
          <w:sz w:val="21"/>
          <w:szCs w:val="21"/>
        </w:rPr>
        <w:t>-</w:t>
      </w:r>
    </w:p>
    <w:p w14:paraId="35E767F6" w14:textId="77777777" w:rsidR="009F1537" w:rsidRDefault="00BD5A6F">
      <w:pPr>
        <w:spacing w:before="10"/>
        <w:ind w:left="100"/>
        <w:rPr>
          <w:sz w:val="21"/>
          <w:szCs w:val="21"/>
        </w:rPr>
      </w:pPr>
      <w:r>
        <w:rPr>
          <w:spacing w:val="1"/>
          <w:sz w:val="21"/>
          <w:szCs w:val="21"/>
        </w:rPr>
        <w:t>P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e</w:t>
      </w:r>
      <w:r>
        <w:rPr>
          <w:spacing w:val="2"/>
          <w:sz w:val="21"/>
          <w:szCs w:val="21"/>
        </w:rPr>
        <w:t>as</w:t>
      </w:r>
      <w:r>
        <w:rPr>
          <w:sz w:val="21"/>
          <w:szCs w:val="21"/>
        </w:rPr>
        <w:t>e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fo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w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s</w:t>
      </w:r>
      <w:r>
        <w:rPr>
          <w:sz w:val="21"/>
          <w:szCs w:val="21"/>
        </w:rPr>
        <w:t>t</w:t>
      </w:r>
      <w:r>
        <w:rPr>
          <w:spacing w:val="2"/>
          <w:sz w:val="21"/>
          <w:szCs w:val="21"/>
        </w:rPr>
        <w:t>ruct</w:t>
      </w:r>
      <w:r>
        <w:rPr>
          <w:sz w:val="21"/>
          <w:szCs w:val="21"/>
        </w:rPr>
        <w:t>i</w:t>
      </w:r>
      <w:r>
        <w:rPr>
          <w:spacing w:val="1"/>
          <w:sz w:val="21"/>
          <w:szCs w:val="21"/>
        </w:rPr>
        <w:t>o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s</w:t>
      </w:r>
      <w:r>
        <w:rPr>
          <w:spacing w:val="33"/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os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y</w:t>
      </w:r>
      <w:r>
        <w:rPr>
          <w:spacing w:val="28"/>
          <w:sz w:val="21"/>
          <w:szCs w:val="21"/>
        </w:rPr>
        <w:t xml:space="preserve"> </w:t>
      </w:r>
      <w:r>
        <w:rPr>
          <w:b/>
          <w:spacing w:val="4"/>
          <w:sz w:val="21"/>
          <w:szCs w:val="21"/>
        </w:rPr>
        <w:t>e</w:t>
      </w:r>
      <w:r>
        <w:rPr>
          <w:b/>
          <w:sz w:val="21"/>
          <w:szCs w:val="21"/>
        </w:rPr>
        <w:t>l</w:t>
      </w:r>
      <w:r>
        <w:rPr>
          <w:b/>
          <w:spacing w:val="2"/>
          <w:sz w:val="21"/>
          <w:szCs w:val="21"/>
        </w:rPr>
        <w:t>s</w:t>
      </w:r>
      <w:r>
        <w:rPr>
          <w:b/>
          <w:sz w:val="21"/>
          <w:szCs w:val="21"/>
        </w:rPr>
        <w:t>e</w:t>
      </w:r>
      <w:r>
        <w:rPr>
          <w:b/>
          <w:spacing w:val="15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Mark</w:t>
      </w:r>
      <w:r>
        <w:rPr>
          <w:b/>
          <w:sz w:val="21"/>
          <w:szCs w:val="21"/>
        </w:rPr>
        <w:t>s</w:t>
      </w:r>
      <w:r>
        <w:rPr>
          <w:b/>
          <w:spacing w:val="23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wi</w:t>
      </w:r>
      <w:r>
        <w:rPr>
          <w:b/>
          <w:sz w:val="21"/>
          <w:szCs w:val="21"/>
        </w:rPr>
        <w:t>ll</w:t>
      </w:r>
      <w:r>
        <w:rPr>
          <w:b/>
          <w:spacing w:val="12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e</w:t>
      </w:r>
      <w:r>
        <w:rPr>
          <w:b/>
          <w:spacing w:val="11"/>
          <w:sz w:val="21"/>
          <w:szCs w:val="21"/>
        </w:rPr>
        <w:t xml:space="preserve"> </w:t>
      </w:r>
      <w:r>
        <w:rPr>
          <w:b/>
          <w:spacing w:val="2"/>
          <w:w w:val="103"/>
          <w:sz w:val="21"/>
          <w:szCs w:val="21"/>
        </w:rPr>
        <w:t>deduc</w:t>
      </w:r>
      <w:r>
        <w:rPr>
          <w:b/>
          <w:w w:val="103"/>
          <w:sz w:val="21"/>
          <w:szCs w:val="21"/>
        </w:rPr>
        <w:t>t</w:t>
      </w:r>
      <w:r>
        <w:rPr>
          <w:b/>
          <w:spacing w:val="2"/>
          <w:w w:val="103"/>
          <w:sz w:val="21"/>
          <w:szCs w:val="21"/>
        </w:rPr>
        <w:t>ed</w:t>
      </w:r>
      <w:r>
        <w:rPr>
          <w:b/>
          <w:w w:val="103"/>
          <w:sz w:val="21"/>
          <w:szCs w:val="21"/>
        </w:rPr>
        <w:t>.</w:t>
      </w:r>
    </w:p>
    <w:p w14:paraId="098C2821" w14:textId="77777777" w:rsidR="009F1537" w:rsidRDefault="00BD5A6F">
      <w:pPr>
        <w:spacing w:before="5"/>
        <w:ind w:left="460"/>
        <w:rPr>
          <w:sz w:val="21"/>
          <w:szCs w:val="21"/>
        </w:rPr>
      </w:pPr>
      <w:r>
        <w:rPr>
          <w:b/>
          <w:sz w:val="21"/>
          <w:szCs w:val="21"/>
        </w:rPr>
        <w:t xml:space="preserve">1.  </w:t>
      </w:r>
      <w:r>
        <w:rPr>
          <w:b/>
          <w:spacing w:val="4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P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e</w:t>
      </w:r>
      <w:r>
        <w:rPr>
          <w:spacing w:val="2"/>
          <w:sz w:val="21"/>
          <w:szCs w:val="21"/>
        </w:rPr>
        <w:t>as</w:t>
      </w:r>
      <w:r>
        <w:rPr>
          <w:sz w:val="21"/>
          <w:szCs w:val="21"/>
        </w:rPr>
        <w:t>e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fo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w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fun</w:t>
      </w:r>
      <w:r>
        <w:rPr>
          <w:sz w:val="21"/>
          <w:szCs w:val="21"/>
        </w:rPr>
        <w:t>c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io</w:t>
      </w:r>
      <w:r>
        <w:rPr>
          <w:sz w:val="21"/>
          <w:szCs w:val="21"/>
        </w:rPr>
        <w:t>n</w:t>
      </w:r>
      <w:r>
        <w:rPr>
          <w:spacing w:val="2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i</w:t>
      </w:r>
      <w:r>
        <w:rPr>
          <w:spacing w:val="1"/>
          <w:sz w:val="21"/>
          <w:szCs w:val="21"/>
        </w:rPr>
        <w:t>g</w:t>
      </w:r>
      <w:r>
        <w:rPr>
          <w:spacing w:val="2"/>
          <w:sz w:val="21"/>
          <w:szCs w:val="21"/>
        </w:rPr>
        <w:t>nat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27"/>
          <w:sz w:val="21"/>
          <w:szCs w:val="21"/>
        </w:rPr>
        <w:t xml:space="preserve"> </w:t>
      </w:r>
      <w:r>
        <w:rPr>
          <w:sz w:val="21"/>
          <w:szCs w:val="21"/>
        </w:rPr>
        <w:t>as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pro</w:t>
      </w:r>
      <w:r>
        <w:rPr>
          <w:sz w:val="21"/>
          <w:szCs w:val="21"/>
        </w:rPr>
        <w:t>v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de</w:t>
      </w:r>
      <w:r>
        <w:rPr>
          <w:sz w:val="21"/>
          <w:szCs w:val="21"/>
        </w:rPr>
        <w:t>d</w:t>
      </w:r>
      <w:r>
        <w:rPr>
          <w:spacing w:val="2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-14"/>
          <w:sz w:val="21"/>
          <w:szCs w:val="21"/>
        </w:rPr>
        <w:t xml:space="preserve"> </w:t>
      </w:r>
      <w:r>
        <w:rPr>
          <w:spacing w:val="1"/>
          <w:w w:val="103"/>
          <w:sz w:val="21"/>
          <w:szCs w:val="21"/>
        </w:rPr>
        <w:t>A</w:t>
      </w:r>
      <w:r>
        <w:rPr>
          <w:spacing w:val="2"/>
          <w:w w:val="103"/>
          <w:sz w:val="21"/>
          <w:szCs w:val="21"/>
        </w:rPr>
        <w:t>s</w:t>
      </w:r>
      <w:r>
        <w:rPr>
          <w:w w:val="103"/>
          <w:sz w:val="21"/>
          <w:szCs w:val="21"/>
        </w:rPr>
        <w:t>s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3"/>
          <w:sz w:val="21"/>
          <w:szCs w:val="21"/>
        </w:rPr>
        <w:t>gn</w:t>
      </w:r>
      <w:r>
        <w:rPr>
          <w:spacing w:val="1"/>
          <w:w w:val="103"/>
          <w:sz w:val="21"/>
          <w:szCs w:val="21"/>
        </w:rPr>
        <w:t>m</w:t>
      </w:r>
      <w:r>
        <w:rPr>
          <w:spacing w:val="2"/>
          <w:w w:val="103"/>
          <w:sz w:val="21"/>
          <w:szCs w:val="21"/>
        </w:rPr>
        <w:t>ent3</w:t>
      </w:r>
      <w:r>
        <w:rPr>
          <w:w w:val="103"/>
          <w:sz w:val="21"/>
          <w:szCs w:val="21"/>
        </w:rPr>
        <w:t>_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3"/>
          <w:sz w:val="21"/>
          <w:szCs w:val="21"/>
        </w:rPr>
        <w:t>nt</w:t>
      </w:r>
      <w:r>
        <w:rPr>
          <w:w w:val="103"/>
          <w:sz w:val="21"/>
          <w:szCs w:val="21"/>
        </w:rPr>
        <w:t>e</w:t>
      </w:r>
      <w:r>
        <w:rPr>
          <w:spacing w:val="1"/>
          <w:w w:val="103"/>
          <w:sz w:val="21"/>
          <w:szCs w:val="21"/>
        </w:rPr>
        <w:t>r</w:t>
      </w:r>
      <w:r>
        <w:rPr>
          <w:spacing w:val="2"/>
          <w:w w:val="103"/>
          <w:sz w:val="21"/>
          <w:szCs w:val="21"/>
        </w:rPr>
        <w:t>f</w:t>
      </w:r>
      <w:r>
        <w:rPr>
          <w:w w:val="103"/>
          <w:sz w:val="21"/>
          <w:szCs w:val="21"/>
        </w:rPr>
        <w:t>a</w:t>
      </w:r>
      <w:r>
        <w:rPr>
          <w:spacing w:val="1"/>
          <w:w w:val="103"/>
          <w:sz w:val="21"/>
          <w:szCs w:val="21"/>
        </w:rPr>
        <w:t>c</w:t>
      </w:r>
      <w:r>
        <w:rPr>
          <w:spacing w:val="2"/>
          <w:w w:val="103"/>
          <w:sz w:val="21"/>
          <w:szCs w:val="21"/>
        </w:rPr>
        <w:t>y</w:t>
      </w:r>
      <w:r>
        <w:rPr>
          <w:spacing w:val="1"/>
          <w:w w:val="103"/>
          <w:sz w:val="21"/>
          <w:szCs w:val="21"/>
        </w:rPr>
        <w:t>.</w:t>
      </w:r>
      <w:r>
        <w:rPr>
          <w:spacing w:val="2"/>
          <w:w w:val="103"/>
          <w:sz w:val="21"/>
          <w:szCs w:val="21"/>
        </w:rPr>
        <w:t>py</w:t>
      </w:r>
      <w:r>
        <w:rPr>
          <w:w w:val="103"/>
          <w:sz w:val="21"/>
          <w:szCs w:val="21"/>
        </w:rPr>
        <w:t>.</w:t>
      </w:r>
    </w:p>
    <w:p w14:paraId="60EC32B5" w14:textId="77777777" w:rsidR="009F1537" w:rsidRDefault="00BD5A6F">
      <w:pPr>
        <w:tabs>
          <w:tab w:val="left" w:pos="820"/>
        </w:tabs>
        <w:spacing w:before="15" w:line="250" w:lineRule="auto"/>
        <w:ind w:left="820" w:right="282" w:hanging="360"/>
        <w:rPr>
          <w:sz w:val="21"/>
          <w:szCs w:val="21"/>
        </w:rPr>
      </w:pPr>
      <w:r>
        <w:rPr>
          <w:b/>
          <w:sz w:val="21"/>
          <w:szCs w:val="21"/>
        </w:rPr>
        <w:t>2.</w:t>
      </w:r>
      <w:r>
        <w:rPr>
          <w:b/>
          <w:sz w:val="21"/>
          <w:szCs w:val="21"/>
        </w:rPr>
        <w:tab/>
      </w:r>
      <w:r>
        <w:rPr>
          <w:spacing w:val="1"/>
          <w:sz w:val="21"/>
          <w:szCs w:val="21"/>
        </w:rPr>
        <w:t>P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e</w:t>
      </w:r>
      <w:r>
        <w:rPr>
          <w:spacing w:val="2"/>
          <w:sz w:val="21"/>
          <w:szCs w:val="21"/>
        </w:rPr>
        <w:t>as</w:t>
      </w:r>
      <w:r>
        <w:rPr>
          <w:sz w:val="21"/>
          <w:szCs w:val="21"/>
        </w:rPr>
        <w:t>e</w:t>
      </w:r>
      <w:r>
        <w:rPr>
          <w:spacing w:val="20"/>
          <w:sz w:val="21"/>
          <w:szCs w:val="21"/>
        </w:rPr>
        <w:t xml:space="preserve"> 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he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abas</w:t>
      </w:r>
      <w:r>
        <w:rPr>
          <w:sz w:val="21"/>
          <w:szCs w:val="21"/>
        </w:rPr>
        <w:t>e</w:t>
      </w:r>
      <w:r>
        <w:rPr>
          <w:spacing w:val="2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na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,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e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na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,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u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r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d</w:t>
      </w:r>
      <w:r>
        <w:rPr>
          <w:spacing w:val="13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a</w:t>
      </w:r>
      <w:r>
        <w:rPr>
          <w:spacing w:val="2"/>
          <w:sz w:val="21"/>
          <w:szCs w:val="21"/>
        </w:rPr>
        <w:t>ss</w:t>
      </w:r>
      <w:r>
        <w:rPr>
          <w:spacing w:val="1"/>
          <w:sz w:val="21"/>
          <w:szCs w:val="21"/>
        </w:rPr>
        <w:t>w</w:t>
      </w:r>
      <w:r>
        <w:rPr>
          <w:spacing w:val="2"/>
          <w:sz w:val="21"/>
          <w:szCs w:val="21"/>
        </w:rPr>
        <w:t>or</w:t>
      </w:r>
      <w:r>
        <w:rPr>
          <w:sz w:val="21"/>
          <w:szCs w:val="21"/>
        </w:rPr>
        <w:t>d</w:t>
      </w:r>
      <w:r>
        <w:rPr>
          <w:spacing w:val="2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s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pro</w:t>
      </w:r>
      <w:r>
        <w:rPr>
          <w:sz w:val="21"/>
          <w:szCs w:val="21"/>
        </w:rPr>
        <w:t>v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de</w:t>
      </w:r>
      <w:r>
        <w:rPr>
          <w:sz w:val="21"/>
          <w:szCs w:val="21"/>
        </w:rPr>
        <w:t>d</w:t>
      </w:r>
      <w:r>
        <w:rPr>
          <w:spacing w:val="24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i</w:t>
      </w:r>
      <w:r>
        <w:rPr>
          <w:w w:val="103"/>
          <w:sz w:val="21"/>
          <w:szCs w:val="21"/>
        </w:rPr>
        <w:t xml:space="preserve">n 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h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s</w:t>
      </w:r>
      <w:r>
        <w:rPr>
          <w:spacing w:val="2"/>
          <w:sz w:val="21"/>
          <w:szCs w:val="21"/>
        </w:rPr>
        <w:t>ign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en</w:t>
      </w:r>
      <w:r>
        <w:rPr>
          <w:sz w:val="21"/>
          <w:szCs w:val="21"/>
        </w:rPr>
        <w:t>t</w:t>
      </w:r>
      <w:r>
        <w:rPr>
          <w:spacing w:val="3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k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p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it</w:t>
      </w:r>
      <w:r>
        <w:rPr>
          <w:spacing w:val="-13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con</w:t>
      </w:r>
      <w:r>
        <w:rPr>
          <w:w w:val="103"/>
          <w:sz w:val="21"/>
          <w:szCs w:val="21"/>
        </w:rPr>
        <w:t>s</w:t>
      </w:r>
      <w:r>
        <w:rPr>
          <w:spacing w:val="1"/>
          <w:w w:val="103"/>
          <w:sz w:val="21"/>
          <w:szCs w:val="21"/>
        </w:rPr>
        <w:t>i</w:t>
      </w:r>
      <w:r>
        <w:rPr>
          <w:w w:val="103"/>
          <w:sz w:val="21"/>
          <w:szCs w:val="21"/>
        </w:rPr>
        <w:t>s</w:t>
      </w:r>
      <w:r>
        <w:rPr>
          <w:spacing w:val="1"/>
          <w:w w:val="103"/>
          <w:sz w:val="21"/>
          <w:szCs w:val="21"/>
        </w:rPr>
        <w:t>t</w:t>
      </w:r>
      <w:r>
        <w:rPr>
          <w:spacing w:val="2"/>
          <w:w w:val="103"/>
          <w:sz w:val="21"/>
          <w:szCs w:val="21"/>
        </w:rPr>
        <w:t>ent</w:t>
      </w:r>
      <w:r>
        <w:rPr>
          <w:w w:val="103"/>
          <w:sz w:val="21"/>
          <w:szCs w:val="21"/>
        </w:rPr>
        <w:t>.</w:t>
      </w:r>
    </w:p>
    <w:p w14:paraId="606236D9" w14:textId="77777777" w:rsidR="009F1537" w:rsidRDefault="00BD5A6F">
      <w:pPr>
        <w:tabs>
          <w:tab w:val="left" w:pos="820"/>
        </w:tabs>
        <w:spacing w:line="252" w:lineRule="auto"/>
        <w:ind w:left="820" w:right="287" w:hanging="360"/>
        <w:rPr>
          <w:sz w:val="21"/>
          <w:szCs w:val="21"/>
        </w:rPr>
      </w:pPr>
      <w:r>
        <w:rPr>
          <w:b/>
          <w:sz w:val="21"/>
          <w:szCs w:val="21"/>
        </w:rPr>
        <w:t>3.</w:t>
      </w:r>
      <w:r>
        <w:rPr>
          <w:b/>
          <w:sz w:val="21"/>
          <w:szCs w:val="21"/>
        </w:rPr>
        <w:tab/>
      </w:r>
      <w:r>
        <w:rPr>
          <w:spacing w:val="1"/>
          <w:sz w:val="21"/>
          <w:szCs w:val="21"/>
        </w:rPr>
        <w:t>P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e</w:t>
      </w:r>
      <w:r>
        <w:rPr>
          <w:spacing w:val="2"/>
          <w:sz w:val="21"/>
          <w:szCs w:val="21"/>
        </w:rPr>
        <w:t>as</w:t>
      </w:r>
      <w:r>
        <w:rPr>
          <w:sz w:val="21"/>
          <w:szCs w:val="21"/>
        </w:rPr>
        <w:t>e</w:t>
      </w:r>
      <w:r>
        <w:rPr>
          <w:spacing w:val="2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ak</w:t>
      </w:r>
      <w:r>
        <w:rPr>
          <w:sz w:val="21"/>
          <w:szCs w:val="21"/>
        </w:rPr>
        <w:t>e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sur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ru</w:t>
      </w:r>
      <w:r>
        <w:rPr>
          <w:sz w:val="21"/>
          <w:szCs w:val="21"/>
        </w:rPr>
        <w:t>n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z w:val="21"/>
          <w:szCs w:val="21"/>
        </w:rPr>
        <w:t>f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le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bef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sub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i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g</w:t>
      </w:r>
      <w:r>
        <w:rPr>
          <w:spacing w:val="3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d</w:t>
      </w:r>
      <w:r>
        <w:rPr>
          <w:spacing w:val="1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ak</w:t>
      </w:r>
      <w:r>
        <w:rPr>
          <w:sz w:val="21"/>
          <w:szCs w:val="21"/>
        </w:rPr>
        <w:t>e</w:t>
      </w:r>
      <w:r>
        <w:rPr>
          <w:spacing w:val="1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ther</w:t>
      </w:r>
      <w:r>
        <w:rPr>
          <w:sz w:val="21"/>
          <w:szCs w:val="21"/>
        </w:rPr>
        <w:t>e</w:t>
      </w:r>
      <w:r>
        <w:rPr>
          <w:spacing w:val="1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o</w:t>
      </w:r>
      <w:r>
        <w:rPr>
          <w:spacing w:val="8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inden</w:t>
      </w:r>
      <w:r>
        <w:rPr>
          <w:w w:val="103"/>
          <w:sz w:val="21"/>
          <w:szCs w:val="21"/>
        </w:rPr>
        <w:t>t</w:t>
      </w:r>
      <w:r>
        <w:rPr>
          <w:spacing w:val="1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t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3"/>
          <w:sz w:val="21"/>
          <w:szCs w:val="21"/>
        </w:rPr>
        <w:t>o</w:t>
      </w:r>
      <w:r>
        <w:rPr>
          <w:w w:val="103"/>
          <w:sz w:val="21"/>
          <w:szCs w:val="21"/>
        </w:rPr>
        <w:t xml:space="preserve">n </w:t>
      </w:r>
      <w:r>
        <w:rPr>
          <w:sz w:val="21"/>
          <w:szCs w:val="21"/>
        </w:rPr>
        <w:t>e</w:t>
      </w:r>
      <w:r>
        <w:rPr>
          <w:spacing w:val="1"/>
          <w:sz w:val="21"/>
          <w:szCs w:val="21"/>
        </w:rPr>
        <w:t>r</w:t>
      </w:r>
      <w:r>
        <w:rPr>
          <w:spacing w:val="2"/>
          <w:sz w:val="21"/>
          <w:szCs w:val="21"/>
        </w:rPr>
        <w:t>r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.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9"/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>
        <w:rPr>
          <w:spacing w:val="1"/>
          <w:sz w:val="21"/>
          <w:szCs w:val="21"/>
        </w:rPr>
        <w:t>a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1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f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y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co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p</w:t>
      </w:r>
      <w:r>
        <w:rPr>
          <w:sz w:val="21"/>
          <w:szCs w:val="21"/>
        </w:rPr>
        <w:t>i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io</w:t>
      </w:r>
      <w:r>
        <w:rPr>
          <w:sz w:val="21"/>
          <w:szCs w:val="21"/>
        </w:rPr>
        <w:t>n</w:t>
      </w:r>
      <w:r>
        <w:rPr>
          <w:spacing w:val="3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err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,</w:t>
      </w:r>
      <w:r>
        <w:rPr>
          <w:spacing w:val="17"/>
          <w:sz w:val="21"/>
          <w:szCs w:val="21"/>
        </w:rPr>
        <w:t xml:space="preserve"> </w:t>
      </w:r>
      <w:r>
        <w:rPr>
          <w:sz w:val="21"/>
          <w:szCs w:val="21"/>
        </w:rPr>
        <w:t>0</w:t>
      </w:r>
      <w:r>
        <w:rPr>
          <w:spacing w:val="7"/>
          <w:sz w:val="21"/>
          <w:szCs w:val="21"/>
        </w:rPr>
        <w:t xml:space="preserve"> </w:t>
      </w:r>
      <w:r>
        <w:rPr>
          <w:spacing w:val="11"/>
          <w:sz w:val="21"/>
          <w:szCs w:val="21"/>
        </w:rPr>
        <w:t>m</w:t>
      </w:r>
      <w:r>
        <w:rPr>
          <w:spacing w:val="2"/>
          <w:sz w:val="21"/>
          <w:szCs w:val="21"/>
        </w:rPr>
        <w:t>ark</w:t>
      </w:r>
      <w:r>
        <w:rPr>
          <w:sz w:val="21"/>
          <w:szCs w:val="21"/>
        </w:rPr>
        <w:t>s</w:t>
      </w:r>
      <w:r>
        <w:rPr>
          <w:spacing w:val="19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w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ll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>e</w:t>
      </w:r>
      <w:r>
        <w:rPr>
          <w:spacing w:val="-20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g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3"/>
          <w:sz w:val="21"/>
          <w:szCs w:val="21"/>
        </w:rPr>
        <w:t>ven</w:t>
      </w:r>
      <w:r>
        <w:rPr>
          <w:w w:val="103"/>
          <w:sz w:val="21"/>
          <w:szCs w:val="21"/>
        </w:rPr>
        <w:t>.</w:t>
      </w:r>
    </w:p>
    <w:p w14:paraId="32DF0EA8" w14:textId="77777777" w:rsidR="009F1537" w:rsidRDefault="00BD5A6F">
      <w:pPr>
        <w:tabs>
          <w:tab w:val="left" w:pos="820"/>
        </w:tabs>
        <w:spacing w:before="2" w:line="250" w:lineRule="auto"/>
        <w:ind w:left="820" w:right="980" w:hanging="360"/>
        <w:rPr>
          <w:sz w:val="21"/>
          <w:szCs w:val="21"/>
        </w:rPr>
      </w:pPr>
      <w:r>
        <w:rPr>
          <w:b/>
          <w:sz w:val="21"/>
          <w:szCs w:val="21"/>
        </w:rPr>
        <w:t>4.</w:t>
      </w:r>
      <w:r>
        <w:rPr>
          <w:b/>
          <w:sz w:val="21"/>
          <w:szCs w:val="21"/>
        </w:rPr>
        <w:tab/>
      </w:r>
      <w:r>
        <w:rPr>
          <w:spacing w:val="1"/>
          <w:sz w:val="21"/>
          <w:szCs w:val="21"/>
        </w:rPr>
        <w:t>D</w:t>
      </w:r>
      <w:r>
        <w:rPr>
          <w:sz w:val="21"/>
          <w:szCs w:val="21"/>
        </w:rPr>
        <w:t>o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no</w:t>
      </w:r>
      <w:r>
        <w:rPr>
          <w:sz w:val="21"/>
          <w:szCs w:val="21"/>
        </w:rPr>
        <w:t>t</w:t>
      </w:r>
      <w:r>
        <w:rPr>
          <w:spacing w:val="1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d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f</w:t>
      </w:r>
      <w:r>
        <w:rPr>
          <w:sz w:val="21"/>
          <w:szCs w:val="21"/>
        </w:rPr>
        <w:t>y</w:t>
      </w:r>
      <w:r>
        <w:rPr>
          <w:spacing w:val="2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y</w:t>
      </w:r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fun</w:t>
      </w:r>
      <w:r>
        <w:rPr>
          <w:sz w:val="21"/>
          <w:szCs w:val="21"/>
        </w:rPr>
        <w:t>c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io</w:t>
      </w:r>
      <w:r>
        <w:rPr>
          <w:sz w:val="21"/>
          <w:szCs w:val="21"/>
        </w:rPr>
        <w:t>n</w:t>
      </w:r>
      <w:r>
        <w:rPr>
          <w:spacing w:val="25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gn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ur</w:t>
      </w:r>
      <w:r>
        <w:rPr>
          <w:sz w:val="21"/>
          <w:szCs w:val="21"/>
        </w:rPr>
        <w:t>e</w:t>
      </w:r>
      <w:r>
        <w:rPr>
          <w:spacing w:val="2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9"/>
          <w:sz w:val="21"/>
          <w:szCs w:val="21"/>
        </w:rPr>
        <w:t xml:space="preserve"> </w:t>
      </w:r>
      <w:r>
        <w:rPr>
          <w:spacing w:val="1"/>
          <w:w w:val="102"/>
          <w:sz w:val="21"/>
          <w:szCs w:val="21"/>
        </w:rPr>
        <w:t>A</w:t>
      </w:r>
      <w:r>
        <w:rPr>
          <w:spacing w:val="2"/>
          <w:w w:val="102"/>
          <w:sz w:val="21"/>
          <w:szCs w:val="21"/>
        </w:rPr>
        <w:t>s</w:t>
      </w:r>
      <w:r>
        <w:rPr>
          <w:w w:val="102"/>
          <w:sz w:val="21"/>
          <w:szCs w:val="21"/>
        </w:rPr>
        <w:t>s</w:t>
      </w:r>
      <w:r>
        <w:rPr>
          <w:spacing w:val="1"/>
          <w:w w:val="102"/>
          <w:sz w:val="21"/>
          <w:szCs w:val="21"/>
        </w:rPr>
        <w:t>i</w:t>
      </w:r>
      <w:r>
        <w:rPr>
          <w:spacing w:val="2"/>
          <w:w w:val="102"/>
          <w:sz w:val="21"/>
          <w:szCs w:val="21"/>
        </w:rPr>
        <w:t>gn</w:t>
      </w:r>
      <w:r>
        <w:rPr>
          <w:spacing w:val="1"/>
          <w:w w:val="102"/>
          <w:sz w:val="21"/>
          <w:szCs w:val="21"/>
        </w:rPr>
        <w:t>m</w:t>
      </w:r>
      <w:r>
        <w:rPr>
          <w:spacing w:val="2"/>
          <w:w w:val="102"/>
          <w:sz w:val="21"/>
          <w:szCs w:val="21"/>
        </w:rPr>
        <w:t>ent3_</w:t>
      </w:r>
      <w:r>
        <w:rPr>
          <w:w w:val="102"/>
          <w:sz w:val="21"/>
          <w:szCs w:val="21"/>
        </w:rPr>
        <w:t>I</w:t>
      </w:r>
      <w:r>
        <w:rPr>
          <w:spacing w:val="1"/>
          <w:w w:val="102"/>
          <w:sz w:val="21"/>
          <w:szCs w:val="21"/>
        </w:rPr>
        <w:t>n</w:t>
      </w:r>
      <w:r>
        <w:rPr>
          <w:spacing w:val="2"/>
          <w:w w:val="102"/>
          <w:sz w:val="21"/>
          <w:szCs w:val="21"/>
        </w:rPr>
        <w:t>t</w:t>
      </w:r>
      <w:r>
        <w:rPr>
          <w:w w:val="102"/>
          <w:sz w:val="21"/>
          <w:szCs w:val="21"/>
        </w:rPr>
        <w:t>e</w:t>
      </w:r>
      <w:r>
        <w:rPr>
          <w:spacing w:val="1"/>
          <w:w w:val="102"/>
          <w:sz w:val="21"/>
          <w:szCs w:val="21"/>
        </w:rPr>
        <w:t>r</w:t>
      </w:r>
      <w:r>
        <w:rPr>
          <w:spacing w:val="2"/>
          <w:w w:val="102"/>
          <w:sz w:val="21"/>
          <w:szCs w:val="21"/>
        </w:rPr>
        <w:t>f</w:t>
      </w:r>
      <w:r>
        <w:rPr>
          <w:w w:val="102"/>
          <w:sz w:val="21"/>
          <w:szCs w:val="21"/>
        </w:rPr>
        <w:t>a</w:t>
      </w:r>
      <w:r>
        <w:rPr>
          <w:spacing w:val="1"/>
          <w:w w:val="102"/>
          <w:sz w:val="21"/>
          <w:szCs w:val="21"/>
        </w:rPr>
        <w:t>c</w:t>
      </w:r>
      <w:r>
        <w:rPr>
          <w:spacing w:val="2"/>
          <w:w w:val="102"/>
          <w:sz w:val="21"/>
          <w:szCs w:val="21"/>
        </w:rPr>
        <w:t>e</w:t>
      </w:r>
      <w:r>
        <w:rPr>
          <w:spacing w:val="1"/>
          <w:w w:val="102"/>
          <w:sz w:val="21"/>
          <w:szCs w:val="21"/>
        </w:rPr>
        <w:t>.</w:t>
      </w:r>
      <w:r>
        <w:rPr>
          <w:spacing w:val="2"/>
          <w:w w:val="102"/>
          <w:sz w:val="21"/>
          <w:szCs w:val="21"/>
        </w:rPr>
        <w:t>py</w:t>
      </w:r>
      <w:r>
        <w:rPr>
          <w:w w:val="102"/>
          <w:sz w:val="21"/>
          <w:szCs w:val="21"/>
        </w:rPr>
        <w:t>.</w:t>
      </w:r>
      <w:r>
        <w:rPr>
          <w:spacing w:val="24"/>
          <w:w w:val="10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cas</w:t>
      </w:r>
      <w:r>
        <w:rPr>
          <w:sz w:val="21"/>
          <w:szCs w:val="21"/>
        </w:rPr>
        <w:t>e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an</w:t>
      </w:r>
      <w:r>
        <w:rPr>
          <w:w w:val="103"/>
          <w:sz w:val="21"/>
          <w:szCs w:val="21"/>
        </w:rPr>
        <w:t xml:space="preserve">y 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od</w:t>
      </w:r>
      <w:r>
        <w:rPr>
          <w:sz w:val="21"/>
          <w:szCs w:val="21"/>
        </w:rPr>
        <w:t>i</w:t>
      </w:r>
      <w:r>
        <w:rPr>
          <w:spacing w:val="2"/>
          <w:sz w:val="21"/>
          <w:szCs w:val="21"/>
        </w:rPr>
        <w:t>fi</w:t>
      </w:r>
      <w:r>
        <w:rPr>
          <w:sz w:val="21"/>
          <w:szCs w:val="21"/>
        </w:rPr>
        <w:t>c</w:t>
      </w:r>
      <w:r>
        <w:rPr>
          <w:spacing w:val="1"/>
          <w:sz w:val="21"/>
          <w:szCs w:val="21"/>
        </w:rPr>
        <w:t>a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i</w:t>
      </w:r>
      <w:r>
        <w:rPr>
          <w:spacing w:val="1"/>
          <w:sz w:val="21"/>
          <w:szCs w:val="21"/>
        </w:rPr>
        <w:t>o</w:t>
      </w:r>
      <w:r>
        <w:rPr>
          <w:sz w:val="21"/>
          <w:szCs w:val="21"/>
        </w:rPr>
        <w:t>n</w:t>
      </w:r>
      <w:r>
        <w:rPr>
          <w:spacing w:val="3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8"/>
          <w:sz w:val="21"/>
          <w:szCs w:val="21"/>
        </w:rPr>
        <w:t xml:space="preserve"> 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e</w:t>
      </w:r>
      <w:r>
        <w:rPr>
          <w:spacing w:val="2"/>
          <w:sz w:val="21"/>
          <w:szCs w:val="21"/>
        </w:rPr>
        <w:t>eded</w:t>
      </w:r>
      <w:r>
        <w:rPr>
          <w:sz w:val="21"/>
          <w:szCs w:val="21"/>
        </w:rPr>
        <w:t>,</w:t>
      </w:r>
      <w:r>
        <w:rPr>
          <w:spacing w:val="22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ea</w:t>
      </w:r>
      <w:r>
        <w:rPr>
          <w:sz w:val="21"/>
          <w:szCs w:val="21"/>
        </w:rPr>
        <w:t>se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po</w:t>
      </w:r>
      <w:r>
        <w:rPr>
          <w:sz w:val="21"/>
          <w:szCs w:val="21"/>
        </w:rPr>
        <w:t>st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sa</w:t>
      </w:r>
      <w:r>
        <w:rPr>
          <w:spacing w:val="1"/>
          <w:sz w:val="21"/>
          <w:szCs w:val="21"/>
        </w:rPr>
        <w:t>m</w:t>
      </w:r>
      <w:r>
        <w:rPr>
          <w:sz w:val="21"/>
          <w:szCs w:val="21"/>
        </w:rPr>
        <w:t>e</w:t>
      </w:r>
      <w:r>
        <w:rPr>
          <w:spacing w:val="1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n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</w:t>
      </w:r>
      <w:r>
        <w:rPr>
          <w:sz w:val="21"/>
          <w:szCs w:val="21"/>
        </w:rPr>
        <w:t>i</w:t>
      </w:r>
      <w:r>
        <w:rPr>
          <w:spacing w:val="1"/>
          <w:sz w:val="21"/>
          <w:szCs w:val="21"/>
        </w:rPr>
        <w:t>s</w:t>
      </w:r>
      <w:r>
        <w:rPr>
          <w:spacing w:val="2"/>
          <w:sz w:val="21"/>
          <w:szCs w:val="21"/>
        </w:rPr>
        <w:t>cus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n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board</w:t>
      </w:r>
      <w:r>
        <w:rPr>
          <w:w w:val="103"/>
          <w:sz w:val="21"/>
          <w:szCs w:val="21"/>
        </w:rPr>
        <w:t>.</w:t>
      </w:r>
    </w:p>
    <w:p w14:paraId="3242051F" w14:textId="77777777" w:rsidR="009F1537" w:rsidRDefault="00BD5A6F">
      <w:pPr>
        <w:tabs>
          <w:tab w:val="left" w:pos="820"/>
        </w:tabs>
        <w:spacing w:line="252" w:lineRule="auto"/>
        <w:ind w:left="820" w:right="405" w:hanging="360"/>
        <w:rPr>
          <w:sz w:val="21"/>
          <w:szCs w:val="21"/>
        </w:rPr>
      </w:pPr>
      <w:r>
        <w:rPr>
          <w:b/>
          <w:sz w:val="21"/>
          <w:szCs w:val="21"/>
        </w:rPr>
        <w:t>5.</w:t>
      </w:r>
      <w:r>
        <w:rPr>
          <w:b/>
          <w:sz w:val="21"/>
          <w:szCs w:val="21"/>
        </w:rPr>
        <w:tab/>
      </w:r>
      <w:r>
        <w:rPr>
          <w:spacing w:val="1"/>
          <w:sz w:val="21"/>
          <w:szCs w:val="21"/>
        </w:rPr>
        <w:t>F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r</w:t>
      </w:r>
      <w:r>
        <w:rPr>
          <w:spacing w:val="1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y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ca</w:t>
      </w:r>
      <w:r>
        <w:rPr>
          <w:sz w:val="21"/>
          <w:szCs w:val="21"/>
        </w:rPr>
        <w:t>se</w:t>
      </w:r>
      <w:r>
        <w:rPr>
          <w:spacing w:val="1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f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dou</w:t>
      </w:r>
      <w:r>
        <w:rPr>
          <w:sz w:val="21"/>
          <w:szCs w:val="21"/>
        </w:rPr>
        <w:t>bt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>in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2"/>
          <w:sz w:val="21"/>
          <w:szCs w:val="21"/>
        </w:rPr>
        <w:t xml:space="preserve"> 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s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i</w:t>
      </w:r>
      <w:r>
        <w:rPr>
          <w:spacing w:val="1"/>
          <w:sz w:val="21"/>
          <w:szCs w:val="21"/>
        </w:rPr>
        <w:t>g</w:t>
      </w:r>
      <w:r>
        <w:rPr>
          <w:spacing w:val="2"/>
          <w:sz w:val="21"/>
          <w:szCs w:val="21"/>
        </w:rPr>
        <w:t>n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ent</w:t>
      </w:r>
      <w:r>
        <w:rPr>
          <w:sz w:val="21"/>
          <w:szCs w:val="21"/>
        </w:rPr>
        <w:t>,</w:t>
      </w:r>
      <w:r>
        <w:rPr>
          <w:spacing w:val="3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P</w:t>
      </w:r>
      <w:r>
        <w:rPr>
          <w:spacing w:val="2"/>
          <w:sz w:val="21"/>
          <w:szCs w:val="21"/>
        </w:rPr>
        <w:t>LE</w:t>
      </w:r>
      <w:r>
        <w:rPr>
          <w:spacing w:val="1"/>
          <w:sz w:val="21"/>
          <w:szCs w:val="21"/>
        </w:rPr>
        <w:t>AS</w:t>
      </w:r>
      <w:r>
        <w:rPr>
          <w:sz w:val="21"/>
          <w:szCs w:val="21"/>
        </w:rPr>
        <w:t>E</w:t>
      </w:r>
      <w:r>
        <w:rPr>
          <w:spacing w:val="2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U</w:t>
      </w:r>
      <w:r>
        <w:rPr>
          <w:spacing w:val="4"/>
          <w:sz w:val="21"/>
          <w:szCs w:val="21"/>
        </w:rPr>
        <w:t>S</w:t>
      </w:r>
      <w:r>
        <w:rPr>
          <w:sz w:val="21"/>
          <w:szCs w:val="21"/>
        </w:rPr>
        <w:t>E</w:t>
      </w:r>
      <w:r>
        <w:rPr>
          <w:spacing w:val="1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c</w:t>
      </w:r>
      <w:r>
        <w:rPr>
          <w:spacing w:val="2"/>
          <w:sz w:val="21"/>
          <w:szCs w:val="21"/>
        </w:rPr>
        <w:t>us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n</w:t>
      </w:r>
      <w:r>
        <w:rPr>
          <w:spacing w:val="3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B</w:t>
      </w:r>
      <w:r>
        <w:rPr>
          <w:spacing w:val="2"/>
          <w:sz w:val="21"/>
          <w:szCs w:val="21"/>
        </w:rPr>
        <w:t>oards</w:t>
      </w:r>
      <w:r>
        <w:rPr>
          <w:sz w:val="21"/>
          <w:szCs w:val="21"/>
        </w:rPr>
        <w:t>,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In</w:t>
      </w:r>
      <w:r>
        <w:rPr>
          <w:w w:val="103"/>
          <w:sz w:val="21"/>
          <w:szCs w:val="21"/>
        </w:rPr>
        <w:t>d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3"/>
          <w:sz w:val="21"/>
          <w:szCs w:val="21"/>
        </w:rPr>
        <w:t>v</w:t>
      </w:r>
      <w:r>
        <w:rPr>
          <w:w w:val="103"/>
          <w:sz w:val="21"/>
          <w:szCs w:val="21"/>
        </w:rPr>
        <w:t>i</w:t>
      </w:r>
      <w:r>
        <w:rPr>
          <w:spacing w:val="1"/>
          <w:w w:val="103"/>
          <w:sz w:val="21"/>
          <w:szCs w:val="21"/>
        </w:rPr>
        <w:t>d</w:t>
      </w:r>
      <w:r>
        <w:rPr>
          <w:spacing w:val="2"/>
          <w:w w:val="103"/>
          <w:sz w:val="21"/>
          <w:szCs w:val="21"/>
        </w:rPr>
        <w:t>ua</w:t>
      </w:r>
      <w:r>
        <w:rPr>
          <w:w w:val="103"/>
          <w:sz w:val="21"/>
          <w:szCs w:val="21"/>
        </w:rPr>
        <w:t xml:space="preserve">l 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i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s</w:t>
      </w:r>
      <w:r>
        <w:rPr>
          <w:spacing w:val="18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w</w:t>
      </w:r>
      <w:r>
        <w:rPr>
          <w:spacing w:val="2"/>
          <w:sz w:val="21"/>
          <w:szCs w:val="21"/>
        </w:rPr>
        <w:t>ou</w:t>
      </w:r>
      <w:r>
        <w:rPr>
          <w:spacing w:val="4"/>
          <w:sz w:val="21"/>
          <w:szCs w:val="21"/>
        </w:rPr>
        <w:t>l</w:t>
      </w:r>
      <w:r>
        <w:rPr>
          <w:sz w:val="21"/>
          <w:szCs w:val="21"/>
        </w:rPr>
        <w:t>d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n</w:t>
      </w:r>
      <w:r>
        <w:rPr>
          <w:sz w:val="21"/>
          <w:szCs w:val="21"/>
        </w:rPr>
        <w:t>ot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b</w:t>
      </w:r>
      <w:r>
        <w:rPr>
          <w:sz w:val="21"/>
          <w:szCs w:val="21"/>
        </w:rPr>
        <w:t>e</w:t>
      </w:r>
      <w:r>
        <w:rPr>
          <w:spacing w:val="-4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e</w:t>
      </w:r>
      <w:r>
        <w:rPr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t</w:t>
      </w:r>
      <w:r>
        <w:rPr>
          <w:spacing w:val="2"/>
          <w:w w:val="103"/>
          <w:sz w:val="21"/>
          <w:szCs w:val="21"/>
        </w:rPr>
        <w:t>e</w:t>
      </w:r>
      <w:r>
        <w:rPr>
          <w:w w:val="103"/>
          <w:sz w:val="21"/>
          <w:szCs w:val="21"/>
        </w:rPr>
        <w:t>r</w:t>
      </w:r>
      <w:r>
        <w:rPr>
          <w:spacing w:val="2"/>
          <w:w w:val="103"/>
          <w:sz w:val="21"/>
          <w:szCs w:val="21"/>
        </w:rPr>
        <w:t>t</w:t>
      </w:r>
      <w:r>
        <w:rPr>
          <w:w w:val="103"/>
          <w:sz w:val="21"/>
          <w:szCs w:val="21"/>
        </w:rPr>
        <w:t>a</w:t>
      </w:r>
      <w:r>
        <w:rPr>
          <w:spacing w:val="1"/>
          <w:w w:val="103"/>
          <w:sz w:val="21"/>
          <w:szCs w:val="21"/>
        </w:rPr>
        <w:t>i</w:t>
      </w:r>
      <w:r>
        <w:rPr>
          <w:spacing w:val="2"/>
          <w:w w:val="103"/>
          <w:sz w:val="21"/>
          <w:szCs w:val="21"/>
        </w:rPr>
        <w:t>ned</w:t>
      </w:r>
      <w:r>
        <w:rPr>
          <w:w w:val="103"/>
          <w:sz w:val="21"/>
          <w:szCs w:val="21"/>
        </w:rPr>
        <w:t>.</w:t>
      </w:r>
    </w:p>
    <w:p w14:paraId="29CB31AE" w14:textId="77777777" w:rsidR="009F1537" w:rsidRDefault="00BD5A6F">
      <w:pPr>
        <w:ind w:left="460"/>
        <w:rPr>
          <w:sz w:val="21"/>
          <w:szCs w:val="21"/>
        </w:rPr>
      </w:pPr>
      <w:r>
        <w:rPr>
          <w:b/>
          <w:sz w:val="21"/>
          <w:szCs w:val="21"/>
        </w:rPr>
        <w:t xml:space="preserve">6.  </w:t>
      </w:r>
      <w:r>
        <w:rPr>
          <w:b/>
          <w:spacing w:val="4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pacing w:val="2"/>
          <w:sz w:val="21"/>
          <w:szCs w:val="21"/>
        </w:rPr>
        <w:t>lso</w:t>
      </w:r>
      <w:r>
        <w:rPr>
          <w:sz w:val="21"/>
          <w:szCs w:val="21"/>
        </w:rPr>
        <w:t>,</w:t>
      </w:r>
      <w:r>
        <w:rPr>
          <w:spacing w:val="1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8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in</w:t>
      </w:r>
      <w:r>
        <w:rPr>
          <w:sz w:val="21"/>
          <w:szCs w:val="21"/>
        </w:rPr>
        <w:t>d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vidu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’s</w:t>
      </w:r>
      <w:r>
        <w:rPr>
          <w:spacing w:val="3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re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p</w:t>
      </w:r>
      <w:r>
        <w:rPr>
          <w:spacing w:val="2"/>
          <w:sz w:val="21"/>
          <w:szCs w:val="21"/>
        </w:rPr>
        <w:t>onsi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t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s</w:t>
      </w:r>
      <w:r>
        <w:rPr>
          <w:spacing w:val="4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9"/>
          <w:sz w:val="21"/>
          <w:szCs w:val="21"/>
        </w:rPr>
        <w:t xml:space="preserve"> </w:t>
      </w:r>
      <w:r>
        <w:rPr>
          <w:sz w:val="21"/>
          <w:szCs w:val="21"/>
        </w:rPr>
        <w:t>c</w:t>
      </w:r>
      <w:r>
        <w:rPr>
          <w:spacing w:val="1"/>
          <w:sz w:val="21"/>
          <w:szCs w:val="21"/>
        </w:rPr>
        <w:t>l</w:t>
      </w:r>
      <w:r>
        <w:rPr>
          <w:spacing w:val="2"/>
          <w:sz w:val="21"/>
          <w:szCs w:val="21"/>
        </w:rPr>
        <w:t>a</w:t>
      </w:r>
      <w:r>
        <w:rPr>
          <w:sz w:val="21"/>
          <w:szCs w:val="21"/>
        </w:rPr>
        <w:t>r</w:t>
      </w:r>
      <w:r>
        <w:rPr>
          <w:spacing w:val="2"/>
          <w:sz w:val="21"/>
          <w:szCs w:val="21"/>
        </w:rPr>
        <w:t>if</w:t>
      </w:r>
      <w:r>
        <w:rPr>
          <w:sz w:val="21"/>
          <w:szCs w:val="21"/>
        </w:rPr>
        <w:t>y</w:t>
      </w:r>
      <w:r>
        <w:rPr>
          <w:spacing w:val="20"/>
          <w:sz w:val="21"/>
          <w:szCs w:val="21"/>
        </w:rPr>
        <w:t xml:space="preserve"> </w:t>
      </w:r>
      <w:r>
        <w:rPr>
          <w:sz w:val="21"/>
          <w:szCs w:val="21"/>
        </w:rPr>
        <w:t>h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/</w:t>
      </w:r>
      <w:r>
        <w:rPr>
          <w:spacing w:val="1"/>
          <w:sz w:val="21"/>
          <w:szCs w:val="21"/>
        </w:rPr>
        <w:t>h</w:t>
      </w:r>
      <w:r>
        <w:rPr>
          <w:spacing w:val="2"/>
          <w:sz w:val="21"/>
          <w:szCs w:val="21"/>
        </w:rPr>
        <w:t>e</w:t>
      </w:r>
      <w:r>
        <w:rPr>
          <w:sz w:val="21"/>
          <w:szCs w:val="21"/>
        </w:rPr>
        <w:t>r</w:t>
      </w:r>
      <w:r>
        <w:rPr>
          <w:spacing w:val="21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dou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s</w:t>
      </w:r>
      <w:r>
        <w:rPr>
          <w:sz w:val="21"/>
          <w:szCs w:val="21"/>
        </w:rPr>
        <w:t>,</w:t>
      </w:r>
      <w:r>
        <w:rPr>
          <w:spacing w:val="21"/>
          <w:sz w:val="21"/>
          <w:szCs w:val="21"/>
        </w:rPr>
        <w:t xml:space="preserve"> </w:t>
      </w:r>
      <w:r>
        <w:rPr>
          <w:sz w:val="21"/>
          <w:szCs w:val="21"/>
        </w:rPr>
        <w:t>so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re</w:t>
      </w:r>
      <w:r>
        <w:rPr>
          <w:sz w:val="21"/>
          <w:szCs w:val="21"/>
        </w:rPr>
        <w:t>ad</w:t>
      </w:r>
      <w:r>
        <w:rPr>
          <w:spacing w:val="15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an</w:t>
      </w:r>
      <w:r>
        <w:rPr>
          <w:sz w:val="21"/>
          <w:szCs w:val="21"/>
        </w:rPr>
        <w:t>d</w:t>
      </w:r>
      <w:r>
        <w:rPr>
          <w:spacing w:val="13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us</w:t>
      </w:r>
      <w:r>
        <w:rPr>
          <w:w w:val="103"/>
          <w:sz w:val="21"/>
          <w:szCs w:val="21"/>
        </w:rPr>
        <w:t>e</w:t>
      </w:r>
    </w:p>
    <w:p w14:paraId="733DBB9F" w14:textId="77777777" w:rsidR="009F1537" w:rsidRDefault="00BD5A6F">
      <w:pPr>
        <w:spacing w:before="8"/>
        <w:ind w:left="785" w:right="5349"/>
        <w:jc w:val="center"/>
        <w:rPr>
          <w:sz w:val="21"/>
          <w:szCs w:val="21"/>
        </w:rPr>
      </w:pPr>
      <w:r>
        <w:rPr>
          <w:spacing w:val="1"/>
          <w:sz w:val="21"/>
          <w:szCs w:val="21"/>
        </w:rPr>
        <w:t>D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c</w:t>
      </w:r>
      <w:r>
        <w:rPr>
          <w:spacing w:val="2"/>
          <w:sz w:val="21"/>
          <w:szCs w:val="21"/>
        </w:rPr>
        <w:t>us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o</w:t>
      </w:r>
      <w:r>
        <w:rPr>
          <w:sz w:val="21"/>
          <w:szCs w:val="21"/>
        </w:rPr>
        <w:t>n</w:t>
      </w:r>
      <w:r>
        <w:rPr>
          <w:spacing w:val="32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B</w:t>
      </w:r>
      <w:r>
        <w:rPr>
          <w:spacing w:val="2"/>
          <w:sz w:val="21"/>
          <w:szCs w:val="21"/>
        </w:rPr>
        <w:t>oar</w:t>
      </w:r>
      <w:r>
        <w:rPr>
          <w:sz w:val="21"/>
          <w:szCs w:val="21"/>
        </w:rPr>
        <w:t>d</w:t>
      </w:r>
      <w:r>
        <w:rPr>
          <w:spacing w:val="4"/>
          <w:sz w:val="21"/>
          <w:szCs w:val="21"/>
        </w:rPr>
        <w:t xml:space="preserve"> </w:t>
      </w:r>
      <w:r>
        <w:rPr>
          <w:spacing w:val="2"/>
          <w:w w:val="103"/>
          <w:sz w:val="21"/>
          <w:szCs w:val="21"/>
        </w:rPr>
        <w:t>exte</w:t>
      </w:r>
      <w:r>
        <w:rPr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s</w:t>
      </w:r>
      <w:r>
        <w:rPr>
          <w:spacing w:val="2"/>
          <w:w w:val="103"/>
          <w:sz w:val="21"/>
          <w:szCs w:val="21"/>
        </w:rPr>
        <w:t>i</w:t>
      </w:r>
      <w:r>
        <w:rPr>
          <w:w w:val="103"/>
          <w:sz w:val="21"/>
          <w:szCs w:val="21"/>
        </w:rPr>
        <w:t>v</w:t>
      </w:r>
      <w:r>
        <w:rPr>
          <w:spacing w:val="1"/>
          <w:w w:val="103"/>
          <w:sz w:val="21"/>
          <w:szCs w:val="21"/>
        </w:rPr>
        <w:t>e</w:t>
      </w:r>
      <w:r>
        <w:rPr>
          <w:w w:val="103"/>
          <w:sz w:val="21"/>
          <w:szCs w:val="21"/>
        </w:rPr>
        <w:t>l</w:t>
      </w:r>
      <w:r>
        <w:rPr>
          <w:spacing w:val="1"/>
          <w:w w:val="103"/>
          <w:sz w:val="21"/>
          <w:szCs w:val="21"/>
        </w:rPr>
        <w:t>y</w:t>
      </w:r>
      <w:r>
        <w:rPr>
          <w:w w:val="103"/>
          <w:sz w:val="21"/>
          <w:szCs w:val="21"/>
        </w:rPr>
        <w:t>.</w:t>
      </w:r>
    </w:p>
    <w:p w14:paraId="2253B3AE" w14:textId="77777777" w:rsidR="009F1537" w:rsidRDefault="009F1537">
      <w:pPr>
        <w:spacing w:line="140" w:lineRule="exact"/>
        <w:rPr>
          <w:sz w:val="15"/>
          <w:szCs w:val="15"/>
        </w:rPr>
      </w:pPr>
    </w:p>
    <w:p w14:paraId="0020E9DD" w14:textId="77777777" w:rsidR="009F1537" w:rsidRDefault="009F1537">
      <w:pPr>
        <w:spacing w:line="200" w:lineRule="exact"/>
      </w:pPr>
    </w:p>
    <w:p w14:paraId="09B879FD" w14:textId="77777777" w:rsidR="009F1537" w:rsidRDefault="009F1537">
      <w:pPr>
        <w:spacing w:line="200" w:lineRule="exact"/>
      </w:pPr>
    </w:p>
    <w:p w14:paraId="052C82F5" w14:textId="77777777" w:rsidR="009F1537" w:rsidRDefault="009F1537">
      <w:pPr>
        <w:spacing w:line="200" w:lineRule="exact"/>
      </w:pPr>
    </w:p>
    <w:p w14:paraId="17A89AA8" w14:textId="77777777" w:rsidR="009F1537" w:rsidRDefault="00BD5A6F">
      <w:pPr>
        <w:ind w:left="100"/>
        <w:rPr>
          <w:sz w:val="21"/>
          <w:szCs w:val="21"/>
        </w:rPr>
      </w:pPr>
      <w:r>
        <w:rPr>
          <w:b/>
          <w:spacing w:val="2"/>
          <w:sz w:val="21"/>
          <w:szCs w:val="21"/>
        </w:rPr>
        <w:t>Subm</w:t>
      </w:r>
      <w:r>
        <w:rPr>
          <w:b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ss</w:t>
      </w:r>
      <w:r>
        <w:rPr>
          <w:b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o</w:t>
      </w:r>
      <w:r>
        <w:rPr>
          <w:b/>
          <w:sz w:val="21"/>
          <w:szCs w:val="21"/>
        </w:rPr>
        <w:t>n</w:t>
      </w:r>
      <w:r>
        <w:rPr>
          <w:b/>
          <w:spacing w:val="35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Ins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ruct</w:t>
      </w:r>
      <w:r>
        <w:rPr>
          <w:b/>
          <w:sz w:val="21"/>
          <w:szCs w:val="21"/>
        </w:rPr>
        <w:t>i</w:t>
      </w:r>
      <w:r>
        <w:rPr>
          <w:b/>
          <w:spacing w:val="2"/>
          <w:sz w:val="21"/>
          <w:szCs w:val="21"/>
        </w:rPr>
        <w:t>ons</w:t>
      </w:r>
      <w:r>
        <w:rPr>
          <w:b/>
          <w:sz w:val="21"/>
          <w:szCs w:val="21"/>
        </w:rPr>
        <w:t>:</w:t>
      </w:r>
      <w:r>
        <w:rPr>
          <w:b/>
          <w:spacing w:val="44"/>
          <w:sz w:val="21"/>
          <w:szCs w:val="21"/>
        </w:rPr>
        <w:t xml:space="preserve"> </w:t>
      </w:r>
      <w:r>
        <w:rPr>
          <w:b/>
          <w:w w:val="103"/>
          <w:sz w:val="21"/>
          <w:szCs w:val="21"/>
        </w:rPr>
        <w:t>-</w:t>
      </w:r>
    </w:p>
    <w:p w14:paraId="3A41E950" w14:textId="3D3235A5" w:rsidR="009F1537" w:rsidRDefault="005D366B">
      <w:pPr>
        <w:spacing w:before="3"/>
        <w:ind w:left="100"/>
        <w:rPr>
          <w:sz w:val="21"/>
          <w:szCs w:val="21"/>
        </w:rPr>
      </w:pPr>
      <w:r>
        <w:rPr>
          <w:spacing w:val="1"/>
          <w:sz w:val="21"/>
          <w:szCs w:val="21"/>
        </w:rPr>
        <w:t>Submit</w:t>
      </w:r>
      <w:r w:rsidR="00BD5A6F">
        <w:rPr>
          <w:color w:val="000000"/>
          <w:spacing w:val="9"/>
          <w:sz w:val="21"/>
          <w:szCs w:val="21"/>
        </w:rPr>
        <w:t xml:space="preserve"> </w:t>
      </w:r>
      <w:r w:rsidR="00471E4F">
        <w:rPr>
          <w:b/>
          <w:i/>
          <w:color w:val="FF0000"/>
          <w:spacing w:val="1"/>
          <w:w w:val="102"/>
          <w:sz w:val="21"/>
          <w:szCs w:val="21"/>
        </w:rPr>
        <w:t>A</w:t>
      </w:r>
      <w:r w:rsidR="00471E4F">
        <w:rPr>
          <w:b/>
          <w:i/>
          <w:color w:val="FF0000"/>
          <w:spacing w:val="2"/>
          <w:w w:val="102"/>
          <w:sz w:val="21"/>
          <w:szCs w:val="21"/>
        </w:rPr>
        <w:t>s</w:t>
      </w:r>
      <w:r w:rsidR="00471E4F">
        <w:rPr>
          <w:b/>
          <w:i/>
          <w:color w:val="FF0000"/>
          <w:w w:val="102"/>
          <w:sz w:val="21"/>
          <w:szCs w:val="21"/>
        </w:rPr>
        <w:t>s</w:t>
      </w:r>
      <w:r w:rsidR="00471E4F">
        <w:rPr>
          <w:b/>
          <w:i/>
          <w:color w:val="FF0000"/>
          <w:spacing w:val="1"/>
          <w:w w:val="102"/>
          <w:sz w:val="21"/>
          <w:szCs w:val="21"/>
        </w:rPr>
        <w:t>i</w:t>
      </w:r>
      <w:r w:rsidR="00471E4F">
        <w:rPr>
          <w:b/>
          <w:i/>
          <w:color w:val="FF0000"/>
          <w:spacing w:val="2"/>
          <w:w w:val="102"/>
          <w:sz w:val="21"/>
          <w:szCs w:val="21"/>
        </w:rPr>
        <w:t>gn</w:t>
      </w:r>
      <w:r w:rsidR="00471E4F">
        <w:rPr>
          <w:b/>
          <w:i/>
          <w:color w:val="FF0000"/>
          <w:spacing w:val="1"/>
          <w:w w:val="102"/>
          <w:sz w:val="21"/>
          <w:szCs w:val="21"/>
        </w:rPr>
        <w:t>m</w:t>
      </w:r>
      <w:r w:rsidR="00471E4F">
        <w:rPr>
          <w:b/>
          <w:i/>
          <w:color w:val="FF0000"/>
          <w:spacing w:val="2"/>
          <w:w w:val="102"/>
          <w:sz w:val="21"/>
          <w:szCs w:val="21"/>
        </w:rPr>
        <w:t>ent3</w:t>
      </w:r>
      <w:r w:rsidR="00471E4F">
        <w:rPr>
          <w:b/>
          <w:i/>
          <w:color w:val="FF0000"/>
          <w:w w:val="102"/>
          <w:sz w:val="21"/>
          <w:szCs w:val="21"/>
        </w:rPr>
        <w:t>_</w:t>
      </w:r>
      <w:r w:rsidR="00471E4F">
        <w:rPr>
          <w:b/>
          <w:i/>
          <w:color w:val="FF0000"/>
          <w:spacing w:val="1"/>
          <w:w w:val="102"/>
          <w:sz w:val="21"/>
          <w:szCs w:val="21"/>
        </w:rPr>
        <w:t>I</w:t>
      </w:r>
      <w:r w:rsidR="00471E4F">
        <w:rPr>
          <w:b/>
          <w:i/>
          <w:color w:val="FF0000"/>
          <w:spacing w:val="2"/>
          <w:w w:val="102"/>
          <w:sz w:val="21"/>
          <w:szCs w:val="21"/>
        </w:rPr>
        <w:t>nte</w:t>
      </w:r>
      <w:r w:rsidR="00471E4F">
        <w:rPr>
          <w:b/>
          <w:i/>
          <w:color w:val="FF0000"/>
          <w:w w:val="102"/>
          <w:sz w:val="21"/>
          <w:szCs w:val="21"/>
        </w:rPr>
        <w:t>r</w:t>
      </w:r>
      <w:r w:rsidR="00471E4F">
        <w:rPr>
          <w:b/>
          <w:i/>
          <w:color w:val="FF0000"/>
          <w:spacing w:val="2"/>
          <w:w w:val="102"/>
          <w:sz w:val="21"/>
          <w:szCs w:val="21"/>
        </w:rPr>
        <w:t>face</w:t>
      </w:r>
      <w:r w:rsidR="00471E4F">
        <w:rPr>
          <w:b/>
          <w:i/>
          <w:color w:val="FF0000"/>
          <w:spacing w:val="1"/>
          <w:w w:val="102"/>
          <w:sz w:val="21"/>
          <w:szCs w:val="21"/>
        </w:rPr>
        <w:t>.</w:t>
      </w:r>
      <w:r>
        <w:rPr>
          <w:b/>
          <w:i/>
          <w:color w:val="FF0000"/>
          <w:spacing w:val="1"/>
          <w:w w:val="102"/>
          <w:sz w:val="21"/>
          <w:szCs w:val="21"/>
        </w:rPr>
        <w:t>py</w:t>
      </w:r>
      <w:r w:rsidR="00471E4F">
        <w:rPr>
          <w:b/>
          <w:i/>
          <w:color w:val="FF0000"/>
          <w:spacing w:val="1"/>
          <w:w w:val="102"/>
          <w:sz w:val="21"/>
          <w:szCs w:val="21"/>
        </w:rPr>
        <w:t xml:space="preserve"> </w:t>
      </w:r>
      <w:r w:rsidR="00471E4F">
        <w:rPr>
          <w:spacing w:val="1"/>
          <w:w w:val="102"/>
          <w:sz w:val="21"/>
          <w:szCs w:val="21"/>
        </w:rPr>
        <w:t xml:space="preserve">directly to </w:t>
      </w:r>
      <w:r w:rsidR="00BD5A6F">
        <w:rPr>
          <w:color w:val="000000"/>
          <w:sz w:val="21"/>
          <w:szCs w:val="21"/>
        </w:rPr>
        <w:t>b</w:t>
      </w:r>
      <w:r w:rsidR="00BD5A6F">
        <w:rPr>
          <w:color w:val="000000"/>
          <w:spacing w:val="1"/>
          <w:sz w:val="21"/>
          <w:szCs w:val="21"/>
        </w:rPr>
        <w:t>l</w:t>
      </w:r>
      <w:r w:rsidR="00BD5A6F">
        <w:rPr>
          <w:color w:val="000000"/>
          <w:spacing w:val="2"/>
          <w:sz w:val="21"/>
          <w:szCs w:val="21"/>
        </w:rPr>
        <w:t>a</w:t>
      </w:r>
      <w:r w:rsidR="00BD5A6F">
        <w:rPr>
          <w:color w:val="000000"/>
          <w:sz w:val="21"/>
          <w:szCs w:val="21"/>
        </w:rPr>
        <w:t>c</w:t>
      </w:r>
      <w:r w:rsidR="00BD5A6F">
        <w:rPr>
          <w:color w:val="000000"/>
          <w:spacing w:val="1"/>
          <w:sz w:val="21"/>
          <w:szCs w:val="21"/>
        </w:rPr>
        <w:t>k</w:t>
      </w:r>
      <w:r w:rsidR="00BD5A6F">
        <w:rPr>
          <w:color w:val="000000"/>
          <w:spacing w:val="2"/>
          <w:sz w:val="21"/>
          <w:szCs w:val="21"/>
        </w:rPr>
        <w:t>board</w:t>
      </w:r>
      <w:r w:rsidR="00BD5A6F">
        <w:rPr>
          <w:color w:val="000000"/>
          <w:sz w:val="21"/>
          <w:szCs w:val="21"/>
        </w:rPr>
        <w:t>.</w:t>
      </w:r>
      <w:r w:rsidR="00BD5A6F">
        <w:rPr>
          <w:color w:val="000000"/>
          <w:spacing w:val="37"/>
          <w:sz w:val="21"/>
          <w:szCs w:val="21"/>
        </w:rPr>
        <w:t xml:space="preserve"> </w:t>
      </w:r>
      <w:r w:rsidR="00BD5A6F">
        <w:rPr>
          <w:color w:val="000000"/>
          <w:spacing w:val="1"/>
          <w:sz w:val="21"/>
          <w:szCs w:val="21"/>
        </w:rPr>
        <w:t>D</w:t>
      </w:r>
      <w:r w:rsidR="00BD5A6F">
        <w:rPr>
          <w:color w:val="000000"/>
          <w:sz w:val="21"/>
          <w:szCs w:val="21"/>
        </w:rPr>
        <w:t>o</w:t>
      </w:r>
      <w:r w:rsidR="00BD5A6F">
        <w:rPr>
          <w:color w:val="000000"/>
          <w:spacing w:val="12"/>
          <w:sz w:val="21"/>
          <w:szCs w:val="21"/>
        </w:rPr>
        <w:t xml:space="preserve"> </w:t>
      </w:r>
      <w:r w:rsidR="00BD5A6F">
        <w:rPr>
          <w:color w:val="000000"/>
          <w:spacing w:val="2"/>
          <w:sz w:val="21"/>
          <w:szCs w:val="21"/>
        </w:rPr>
        <w:t>n</w:t>
      </w:r>
      <w:r w:rsidR="00BD5A6F">
        <w:rPr>
          <w:color w:val="000000"/>
          <w:sz w:val="21"/>
          <w:szCs w:val="21"/>
        </w:rPr>
        <w:t>ot</w:t>
      </w:r>
      <w:r w:rsidR="00BD5A6F">
        <w:rPr>
          <w:color w:val="000000"/>
          <w:spacing w:val="12"/>
          <w:sz w:val="21"/>
          <w:szCs w:val="21"/>
        </w:rPr>
        <w:t xml:space="preserve"> </w:t>
      </w:r>
      <w:r w:rsidR="00BD5A6F">
        <w:rPr>
          <w:color w:val="000000"/>
          <w:spacing w:val="2"/>
          <w:sz w:val="21"/>
          <w:szCs w:val="21"/>
        </w:rPr>
        <w:t>upl</w:t>
      </w:r>
      <w:r w:rsidR="00BD5A6F">
        <w:rPr>
          <w:color w:val="000000"/>
          <w:sz w:val="21"/>
          <w:szCs w:val="21"/>
        </w:rPr>
        <w:t>o</w:t>
      </w:r>
      <w:r w:rsidR="00BD5A6F">
        <w:rPr>
          <w:color w:val="000000"/>
          <w:spacing w:val="1"/>
          <w:sz w:val="21"/>
          <w:szCs w:val="21"/>
        </w:rPr>
        <w:t>a</w:t>
      </w:r>
      <w:r w:rsidR="00BD5A6F">
        <w:rPr>
          <w:color w:val="000000"/>
          <w:sz w:val="21"/>
          <w:szCs w:val="21"/>
        </w:rPr>
        <w:t>d</w:t>
      </w:r>
      <w:r w:rsidR="00BD5A6F">
        <w:rPr>
          <w:color w:val="000000"/>
          <w:spacing w:val="21"/>
          <w:sz w:val="21"/>
          <w:szCs w:val="21"/>
        </w:rPr>
        <w:t xml:space="preserve"> </w:t>
      </w:r>
      <w:r w:rsidR="00BD5A6F">
        <w:rPr>
          <w:color w:val="000000"/>
          <w:spacing w:val="2"/>
          <w:sz w:val="21"/>
          <w:szCs w:val="21"/>
        </w:rPr>
        <w:t>*</w:t>
      </w:r>
      <w:r w:rsidR="00BD5A6F">
        <w:rPr>
          <w:color w:val="000000"/>
          <w:spacing w:val="1"/>
          <w:sz w:val="21"/>
          <w:szCs w:val="21"/>
        </w:rPr>
        <w:t>.</w:t>
      </w:r>
      <w:r w:rsidR="00BD5A6F">
        <w:rPr>
          <w:color w:val="000000"/>
          <w:sz w:val="21"/>
          <w:szCs w:val="21"/>
        </w:rPr>
        <w:t>z</w:t>
      </w:r>
      <w:r w:rsidR="00BD5A6F">
        <w:rPr>
          <w:color w:val="000000"/>
          <w:spacing w:val="1"/>
          <w:sz w:val="21"/>
          <w:szCs w:val="21"/>
        </w:rPr>
        <w:t>i</w:t>
      </w:r>
      <w:r w:rsidR="00BD5A6F">
        <w:rPr>
          <w:color w:val="000000"/>
          <w:sz w:val="21"/>
          <w:szCs w:val="21"/>
        </w:rPr>
        <w:t>p</w:t>
      </w:r>
      <w:r w:rsidR="00BD5A6F">
        <w:rPr>
          <w:color w:val="000000"/>
          <w:spacing w:val="16"/>
          <w:sz w:val="21"/>
          <w:szCs w:val="21"/>
        </w:rPr>
        <w:t xml:space="preserve"> </w:t>
      </w:r>
      <w:r w:rsidR="00BD5A6F">
        <w:rPr>
          <w:color w:val="000000"/>
          <w:w w:val="103"/>
          <w:sz w:val="21"/>
          <w:szCs w:val="21"/>
        </w:rPr>
        <w:t>f</w:t>
      </w:r>
      <w:r w:rsidR="00BD5A6F">
        <w:rPr>
          <w:color w:val="000000"/>
          <w:spacing w:val="2"/>
          <w:w w:val="103"/>
          <w:sz w:val="21"/>
          <w:szCs w:val="21"/>
        </w:rPr>
        <w:t>il</w:t>
      </w:r>
      <w:r w:rsidR="00BD5A6F">
        <w:rPr>
          <w:color w:val="000000"/>
          <w:w w:val="103"/>
          <w:sz w:val="21"/>
          <w:szCs w:val="21"/>
        </w:rPr>
        <w:t>e</w:t>
      </w:r>
      <w:r w:rsidR="00BD5A6F">
        <w:rPr>
          <w:color w:val="000000"/>
          <w:spacing w:val="1"/>
          <w:w w:val="103"/>
          <w:sz w:val="21"/>
          <w:szCs w:val="21"/>
        </w:rPr>
        <w:t>s</w:t>
      </w:r>
      <w:r w:rsidR="007617AD">
        <w:rPr>
          <w:color w:val="000000"/>
          <w:spacing w:val="1"/>
          <w:w w:val="103"/>
          <w:sz w:val="21"/>
          <w:szCs w:val="21"/>
        </w:rPr>
        <w:t xml:space="preserve"> or change its name</w:t>
      </w:r>
      <w:r w:rsidR="00BD5A6F">
        <w:rPr>
          <w:color w:val="000000"/>
          <w:w w:val="103"/>
          <w:sz w:val="21"/>
          <w:szCs w:val="21"/>
        </w:rPr>
        <w:t>.</w:t>
      </w:r>
    </w:p>
    <w:p w14:paraId="0DA0838C" w14:textId="77777777" w:rsidR="009F1537" w:rsidRDefault="009F1537">
      <w:pPr>
        <w:spacing w:before="15" w:line="260" w:lineRule="exact"/>
        <w:rPr>
          <w:sz w:val="26"/>
          <w:szCs w:val="26"/>
        </w:rPr>
      </w:pPr>
    </w:p>
    <w:p w14:paraId="61E35166" w14:textId="77777777" w:rsidR="009F1537" w:rsidRDefault="00BD5A6F">
      <w:pPr>
        <w:ind w:left="100"/>
        <w:rPr>
          <w:sz w:val="21"/>
          <w:szCs w:val="21"/>
        </w:rPr>
      </w:pPr>
      <w:r>
        <w:rPr>
          <w:b/>
          <w:spacing w:val="2"/>
          <w:sz w:val="21"/>
          <w:szCs w:val="21"/>
        </w:rPr>
        <w:t>No</w:t>
      </w:r>
      <w:r>
        <w:rPr>
          <w:b/>
          <w:sz w:val="21"/>
          <w:szCs w:val="21"/>
        </w:rPr>
        <w:t>t</w:t>
      </w:r>
      <w:r>
        <w:rPr>
          <w:b/>
          <w:spacing w:val="2"/>
          <w:sz w:val="21"/>
          <w:szCs w:val="21"/>
        </w:rPr>
        <w:t>e</w:t>
      </w:r>
      <w:r>
        <w:rPr>
          <w:b/>
          <w:sz w:val="21"/>
          <w:szCs w:val="21"/>
        </w:rPr>
        <w:t>:</w:t>
      </w:r>
      <w:r>
        <w:rPr>
          <w:b/>
          <w:spacing w:val="21"/>
          <w:sz w:val="21"/>
          <w:szCs w:val="21"/>
        </w:rPr>
        <w:t xml:space="preserve"> </w:t>
      </w:r>
      <w:r>
        <w:rPr>
          <w:b/>
          <w:w w:val="103"/>
          <w:sz w:val="21"/>
          <w:szCs w:val="21"/>
        </w:rPr>
        <w:t>-</w:t>
      </w:r>
    </w:p>
    <w:p w14:paraId="68B69117" w14:textId="61256A62" w:rsidR="009F1537" w:rsidRDefault="00BD5A6F">
      <w:pPr>
        <w:spacing w:before="8"/>
        <w:ind w:left="100"/>
        <w:rPr>
          <w:sz w:val="21"/>
          <w:szCs w:val="21"/>
        </w:rPr>
      </w:pPr>
      <w:r>
        <w:rPr>
          <w:spacing w:val="1"/>
          <w:sz w:val="21"/>
          <w:szCs w:val="21"/>
        </w:rPr>
        <w:t>F</w:t>
      </w:r>
      <w:r>
        <w:rPr>
          <w:sz w:val="21"/>
          <w:szCs w:val="21"/>
        </w:rPr>
        <w:t>a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l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e</w:t>
      </w:r>
      <w:r>
        <w:rPr>
          <w:spacing w:val="2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o</w:t>
      </w:r>
      <w:r>
        <w:rPr>
          <w:spacing w:val="7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fo</w:t>
      </w:r>
      <w:r>
        <w:rPr>
          <w:sz w:val="21"/>
          <w:szCs w:val="21"/>
        </w:rPr>
        <w:t>l</w:t>
      </w:r>
      <w:r>
        <w:rPr>
          <w:spacing w:val="1"/>
          <w:sz w:val="21"/>
          <w:szCs w:val="21"/>
        </w:rPr>
        <w:t>l</w:t>
      </w:r>
      <w:r>
        <w:rPr>
          <w:spacing w:val="5"/>
          <w:sz w:val="21"/>
          <w:szCs w:val="21"/>
        </w:rPr>
        <w:t>o</w:t>
      </w:r>
      <w:r>
        <w:rPr>
          <w:sz w:val="21"/>
          <w:szCs w:val="21"/>
        </w:rPr>
        <w:t>w</w:t>
      </w:r>
      <w:r>
        <w:rPr>
          <w:spacing w:val="2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in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ru</w:t>
      </w:r>
      <w:r>
        <w:rPr>
          <w:sz w:val="21"/>
          <w:szCs w:val="21"/>
        </w:rPr>
        <w:t>c</w:t>
      </w:r>
      <w:r>
        <w:rPr>
          <w:spacing w:val="1"/>
          <w:sz w:val="21"/>
          <w:szCs w:val="21"/>
        </w:rPr>
        <w:t>t</w:t>
      </w:r>
      <w:r>
        <w:rPr>
          <w:spacing w:val="2"/>
          <w:sz w:val="21"/>
          <w:szCs w:val="21"/>
        </w:rPr>
        <w:t>io</w:t>
      </w:r>
      <w:r>
        <w:rPr>
          <w:sz w:val="21"/>
          <w:szCs w:val="21"/>
        </w:rPr>
        <w:t>ns</w:t>
      </w:r>
      <w:r>
        <w:rPr>
          <w:spacing w:val="33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pro</w:t>
      </w:r>
      <w:r>
        <w:rPr>
          <w:sz w:val="21"/>
          <w:szCs w:val="21"/>
        </w:rPr>
        <w:t>v</w:t>
      </w:r>
      <w:r>
        <w:rPr>
          <w:spacing w:val="1"/>
          <w:sz w:val="21"/>
          <w:szCs w:val="21"/>
        </w:rPr>
        <w:t>i</w:t>
      </w:r>
      <w:r>
        <w:rPr>
          <w:spacing w:val="2"/>
          <w:sz w:val="21"/>
          <w:szCs w:val="21"/>
        </w:rPr>
        <w:t>de</w:t>
      </w:r>
      <w:r>
        <w:rPr>
          <w:sz w:val="21"/>
          <w:szCs w:val="21"/>
        </w:rPr>
        <w:t>d</w:t>
      </w:r>
      <w:r>
        <w:rPr>
          <w:spacing w:val="24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9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th</w:t>
      </w:r>
      <w:r>
        <w:rPr>
          <w:sz w:val="21"/>
          <w:szCs w:val="21"/>
        </w:rPr>
        <w:t>e</w:t>
      </w:r>
      <w:r>
        <w:rPr>
          <w:spacing w:val="10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docu</w:t>
      </w:r>
      <w:r>
        <w:rPr>
          <w:spacing w:val="1"/>
          <w:sz w:val="21"/>
          <w:szCs w:val="21"/>
        </w:rPr>
        <w:t>m</w:t>
      </w:r>
      <w:r>
        <w:rPr>
          <w:spacing w:val="2"/>
          <w:sz w:val="21"/>
          <w:szCs w:val="21"/>
        </w:rPr>
        <w:t>en</w:t>
      </w:r>
      <w:r>
        <w:rPr>
          <w:sz w:val="21"/>
          <w:szCs w:val="21"/>
        </w:rPr>
        <w:t>t</w:t>
      </w:r>
      <w:r>
        <w:rPr>
          <w:spacing w:val="2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w</w:t>
      </w:r>
      <w:r>
        <w:rPr>
          <w:sz w:val="21"/>
          <w:szCs w:val="21"/>
        </w:rPr>
        <w:t>i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l</w:t>
      </w:r>
      <w:r>
        <w:rPr>
          <w:spacing w:val="12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res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t</w:t>
      </w:r>
      <w:r>
        <w:rPr>
          <w:spacing w:val="16"/>
          <w:sz w:val="21"/>
          <w:szCs w:val="21"/>
        </w:rPr>
        <w:t xml:space="preserve"> </w:t>
      </w:r>
      <w:r>
        <w:rPr>
          <w:spacing w:val="2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9"/>
          <w:sz w:val="21"/>
          <w:szCs w:val="21"/>
        </w:rPr>
        <w:t xml:space="preserve"> </w:t>
      </w:r>
      <w:r w:rsidR="00334D85">
        <w:rPr>
          <w:sz w:val="21"/>
          <w:szCs w:val="21"/>
        </w:rPr>
        <w:t>0.5</w:t>
      </w:r>
      <w:r>
        <w:rPr>
          <w:spacing w:val="12"/>
          <w:sz w:val="21"/>
          <w:szCs w:val="21"/>
        </w:rPr>
        <w:t xml:space="preserve"> </w:t>
      </w:r>
      <w:r w:rsidR="00334D85">
        <w:rPr>
          <w:spacing w:val="12"/>
          <w:sz w:val="21"/>
          <w:szCs w:val="21"/>
        </w:rPr>
        <w:t xml:space="preserve">point </w:t>
      </w:r>
      <w:r>
        <w:rPr>
          <w:spacing w:val="2"/>
          <w:sz w:val="21"/>
          <w:szCs w:val="21"/>
        </w:rPr>
        <w:t>l</w:t>
      </w:r>
      <w:r>
        <w:rPr>
          <w:sz w:val="21"/>
          <w:szCs w:val="21"/>
        </w:rPr>
        <w:t>o</w:t>
      </w:r>
      <w:r>
        <w:rPr>
          <w:spacing w:val="1"/>
          <w:sz w:val="21"/>
          <w:szCs w:val="21"/>
        </w:rPr>
        <w:t>s</w:t>
      </w:r>
      <w:r>
        <w:rPr>
          <w:sz w:val="21"/>
          <w:szCs w:val="21"/>
        </w:rPr>
        <w:t>s</w:t>
      </w:r>
      <w:r>
        <w:rPr>
          <w:w w:val="103"/>
          <w:sz w:val="21"/>
          <w:szCs w:val="21"/>
        </w:rPr>
        <w:t>.</w:t>
      </w:r>
    </w:p>
    <w:sectPr w:rsidR="009F1537">
      <w:headerReference w:type="default" r:id="rId7"/>
      <w:pgSz w:w="12240" w:h="15840"/>
      <w:pgMar w:top="800" w:right="1680" w:bottom="280" w:left="1700" w:header="6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E904F7" w14:textId="77777777" w:rsidR="002C5415" w:rsidRDefault="002C5415">
      <w:r>
        <w:separator/>
      </w:r>
    </w:p>
  </w:endnote>
  <w:endnote w:type="continuationSeparator" w:id="0">
    <w:p w14:paraId="244EE4AF" w14:textId="77777777" w:rsidR="002C5415" w:rsidRDefault="002C5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C038F" w14:textId="77777777" w:rsidR="002C5415" w:rsidRDefault="002C5415">
      <w:r>
        <w:separator/>
      </w:r>
    </w:p>
  </w:footnote>
  <w:footnote w:type="continuationSeparator" w:id="0">
    <w:p w14:paraId="40451AFD" w14:textId="77777777" w:rsidR="002C5415" w:rsidRDefault="002C5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6571A" w14:textId="77777777" w:rsidR="009F1537" w:rsidRDefault="002C5415">
    <w:pPr>
      <w:spacing w:line="200" w:lineRule="exact"/>
    </w:pPr>
    <w:r>
      <w:pict w14:anchorId="4A16F13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3.5pt;margin-top:36.65pt;width:10.65pt;height:14pt;z-index:-251658752;mso-position-horizontal-relative:page;mso-position-vertical-relative:page" filled="f" stroked="f">
          <v:textbox inset="0,0,0,0">
            <w:txbxContent>
              <w:p w14:paraId="6D305CD0" w14:textId="373B36DA" w:rsidR="009F1537" w:rsidRDefault="00BD5A6F">
                <w:pPr>
                  <w:spacing w:line="260" w:lineRule="exact"/>
                  <w:ind w:left="40"/>
                  <w:rPr>
                    <w:rFonts w:ascii="Cambria" w:eastAsia="Cambria" w:hAnsi="Cambria" w:cs="Cambria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Cambria" w:eastAsia="Cambria" w:hAnsi="Cambria" w:cs="Cambria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6F0C4F">
                  <w:rPr>
                    <w:rFonts w:ascii="Cambria" w:eastAsia="Cambria" w:hAnsi="Cambria" w:cs="Cambria"/>
                    <w:noProof/>
                    <w:sz w:val="24"/>
                    <w:szCs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E09D9"/>
    <w:multiLevelType w:val="multilevel"/>
    <w:tmpl w:val="004CB4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537"/>
    <w:rsid w:val="001007FC"/>
    <w:rsid w:val="00213A75"/>
    <w:rsid w:val="002C5415"/>
    <w:rsid w:val="00334D85"/>
    <w:rsid w:val="00395F62"/>
    <w:rsid w:val="003A2A0F"/>
    <w:rsid w:val="003B1F2F"/>
    <w:rsid w:val="004213E3"/>
    <w:rsid w:val="00471E4F"/>
    <w:rsid w:val="005D366B"/>
    <w:rsid w:val="006A26AF"/>
    <w:rsid w:val="006F0C4F"/>
    <w:rsid w:val="00757F4A"/>
    <w:rsid w:val="007617AD"/>
    <w:rsid w:val="00863A02"/>
    <w:rsid w:val="008A08F4"/>
    <w:rsid w:val="009F1537"/>
    <w:rsid w:val="00A572FC"/>
    <w:rsid w:val="00BD5A6F"/>
    <w:rsid w:val="00C706AB"/>
    <w:rsid w:val="00CB10D8"/>
    <w:rsid w:val="00D77C71"/>
    <w:rsid w:val="00D85C91"/>
    <w:rsid w:val="00E528AB"/>
    <w:rsid w:val="00EB26FF"/>
    <w:rsid w:val="00EE09A6"/>
    <w:rsid w:val="00F5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71C2C4D"/>
  <w15:docId w15:val="{5BF45D41-3BCE-46E8-987C-44DE2846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Yuhan Sun</dc:creator>
  <cp:lastModifiedBy>孙 雨寒</cp:lastModifiedBy>
  <cp:revision>16</cp:revision>
  <cp:lastPrinted>2017-10-28T02:09:00Z</cp:lastPrinted>
  <dcterms:created xsi:type="dcterms:W3CDTF">2017-10-28T02:09:00Z</dcterms:created>
  <dcterms:modified xsi:type="dcterms:W3CDTF">2019-10-09T16:56:00Z</dcterms:modified>
</cp:coreProperties>
</file>